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BE15B" w14:textId="5CBE6762" w:rsidR="003124D0" w:rsidRPr="003124D0" w:rsidRDefault="00302F40" w:rsidP="003124D0">
      <w:pPr>
        <w:pBdr>
          <w:top w:val="single" w:sz="12" w:space="1" w:color="auto"/>
        </w:pBdr>
        <w:spacing w:before="120" w:after="120"/>
        <w:jc w:val="both"/>
        <w:outlineLvl w:val="0"/>
        <w:rPr>
          <w:rFonts w:ascii="Verdana" w:hAnsi="Verdana" w:cs="Arial"/>
          <w:b/>
          <w:sz w:val="20"/>
          <w:szCs w:val="20"/>
        </w:rPr>
      </w:pPr>
      <w:r w:rsidRPr="003124D0">
        <w:rPr>
          <w:rFonts w:ascii="Verdana" w:hAnsi="Verdana" w:cs="Arial"/>
          <w:b/>
          <w:sz w:val="20"/>
          <w:szCs w:val="20"/>
        </w:rPr>
        <w:t>Summary</w:t>
      </w:r>
    </w:p>
    <w:p w14:paraId="2202D768"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 xml:space="preserve">Proactive, detail-oriented, and versatile professional, offering comprehensive knowledge in test automation, automation framework development, and manual testing. Armed with the ability to identify and evaluate the areas of potential risk and determine assets to obtain success in the industrial, commercial or public sector. Highly capable of per-forming various duties in a fast-paced and demanding work environment. Diversified extensive experience in developing test plans, test cases, and test scripts for manual and automation testing and extensive knowledge on system and significant exposure to structured object-oriented language and database in various industries. </w:t>
      </w:r>
    </w:p>
    <w:p w14:paraId="620E65C1"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Six (6) years of testing experience with special emphasis on:</w:t>
      </w:r>
    </w:p>
    <w:p w14:paraId="5D62870F"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 xml:space="preserve">Solid understanding of Software Development Life Cycle including Agile, Waterfall and Iterative. </w:t>
      </w:r>
    </w:p>
    <w:p w14:paraId="27E44482"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Strong analytical and problem-solving skills.</w:t>
      </w:r>
    </w:p>
    <w:p w14:paraId="7B2504F1"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Strong experience with automation tools/API like Selenium Webdriver.</w:t>
      </w:r>
    </w:p>
    <w:p w14:paraId="563B89F6"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 xml:space="preserve">Expertise in QA Methodologies with various testing concept such as Functional Testing, Regression Testing, End-to-End Testing, and more. </w:t>
      </w:r>
    </w:p>
    <w:p w14:paraId="4528784F"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Strong experience in Black Box and Gray Box testing.</w:t>
      </w:r>
    </w:p>
    <w:p w14:paraId="3C9C55A7"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Experience with designing and developing an automation test strategy and framework from scratch.</w:t>
      </w:r>
    </w:p>
    <w:p w14:paraId="548EB12C"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Strong experience in development of core QA framework function library for various applications</w:t>
      </w:r>
    </w:p>
    <w:p w14:paraId="012FC618"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Solid experience with Behavior Driven Development (BDD) and Behavior Driven Testing (BDT) with Cucumber JVM</w:t>
      </w:r>
    </w:p>
    <w:p w14:paraId="20CF49C8"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Worked with Cucumber and Solid experience with Gherkin Language to develop Behavior Driven Testing.</w:t>
      </w:r>
    </w:p>
    <w:p w14:paraId="4B4E46F0"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 xml:space="preserve">Excellent writing, verbal and interpersonal skill set with a self-starting attitude, team player, and flexible. </w:t>
      </w:r>
    </w:p>
    <w:p w14:paraId="15043CE5"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Experience in analyzing the requirements, User Stories and Use Cases to develop test cases.</w:t>
      </w:r>
    </w:p>
    <w:p w14:paraId="5EA0D4F0"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Experience in preparation of Test Strategy, Test plan, Traceability Matrix and Test Matrix.</w:t>
      </w:r>
    </w:p>
    <w:p w14:paraId="5B15DA6C"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Extensive work experience using Bug Tracking Tools like JIRA, TFS, Quality Center and SharePoint</w:t>
      </w:r>
    </w:p>
    <w:p w14:paraId="706935E7"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Strong experience in cross browser, cross platform web testing.</w:t>
      </w:r>
    </w:p>
    <w:p w14:paraId="0F45C280"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Data migration testing.</w:t>
      </w:r>
    </w:p>
    <w:p w14:paraId="02436B6A"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Strong experience with Restful Web Service Testing (Restful APIs).</w:t>
      </w:r>
    </w:p>
    <w:p w14:paraId="6F7C7CD9" w14:textId="77777777" w:rsidR="00302F40" w:rsidRPr="00302F40" w:rsidRDefault="00302F40" w:rsidP="00302F40">
      <w:pPr>
        <w:numPr>
          <w:ilvl w:val="0"/>
          <w:numId w:val="33"/>
        </w:numPr>
        <w:tabs>
          <w:tab w:val="num" w:pos="450"/>
        </w:tabs>
        <w:jc w:val="both"/>
        <w:rPr>
          <w:rFonts w:ascii="Verdana" w:hAnsi="Verdana"/>
          <w:sz w:val="20"/>
          <w:szCs w:val="20"/>
          <w:lang w:val="en-IN"/>
        </w:rPr>
      </w:pPr>
      <w:r w:rsidRPr="00302F40">
        <w:rPr>
          <w:rFonts w:ascii="Verdana" w:hAnsi="Verdana"/>
          <w:sz w:val="20"/>
          <w:szCs w:val="20"/>
          <w:lang w:val="en-IN"/>
        </w:rPr>
        <w:t>Familiarity with working in a Continuous Integration.</w:t>
      </w:r>
    </w:p>
    <w:p w14:paraId="4B9E6917" w14:textId="77777777" w:rsidR="003124D0" w:rsidRPr="003124D0" w:rsidRDefault="003124D0" w:rsidP="00302F40">
      <w:pPr>
        <w:tabs>
          <w:tab w:val="num" w:pos="450"/>
        </w:tabs>
        <w:jc w:val="both"/>
        <w:rPr>
          <w:rFonts w:ascii="Verdana" w:hAnsi="Verdana"/>
          <w:sz w:val="20"/>
          <w:szCs w:val="20"/>
        </w:rPr>
      </w:pPr>
    </w:p>
    <w:p w14:paraId="17328667" w14:textId="39FBC3D4" w:rsidR="003124D0" w:rsidRPr="003124D0" w:rsidRDefault="00302F40" w:rsidP="003124D0">
      <w:pPr>
        <w:pBdr>
          <w:top w:val="single" w:sz="12" w:space="1" w:color="auto"/>
        </w:pBdr>
        <w:spacing w:before="120" w:after="120"/>
        <w:jc w:val="both"/>
        <w:outlineLvl w:val="0"/>
        <w:rPr>
          <w:rFonts w:ascii="Verdana" w:hAnsi="Verdana" w:cs="Arial"/>
          <w:b/>
          <w:sz w:val="20"/>
          <w:szCs w:val="20"/>
        </w:rPr>
      </w:pPr>
      <w:r w:rsidRPr="003124D0">
        <w:rPr>
          <w:rFonts w:ascii="Verdana" w:hAnsi="Verdana" w:cs="Arial"/>
          <w:b/>
          <w:sz w:val="20"/>
          <w:szCs w:val="20"/>
        </w:rPr>
        <w:t>Skills Summary</w:t>
      </w:r>
    </w:p>
    <w:p w14:paraId="4CCEB5BB"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Testing Tools</w:t>
      </w:r>
      <w:r w:rsidRPr="00302F40">
        <w:rPr>
          <w:rFonts w:ascii="Verdana" w:hAnsi="Verdana"/>
          <w:sz w:val="20"/>
          <w:szCs w:val="20"/>
          <w:lang w:val="en-IN"/>
        </w:rPr>
        <w:t>: Selenium WebDriver, Cucumber-JVM, Quick Test Pro (QTP), Restful API</w:t>
      </w:r>
    </w:p>
    <w:p w14:paraId="311EA7E4" w14:textId="2C8500F3"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Test Management</w:t>
      </w:r>
      <w:r w:rsidRPr="00302F40">
        <w:rPr>
          <w:rFonts w:ascii="Verdana" w:hAnsi="Verdana"/>
          <w:sz w:val="20"/>
          <w:szCs w:val="20"/>
          <w:lang w:val="en-IN"/>
        </w:rPr>
        <w:t>:  HP Quality Center (QC), Rational Quality Manager</w:t>
      </w:r>
    </w:p>
    <w:p w14:paraId="001BB152"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Defect Management</w:t>
      </w:r>
      <w:r w:rsidRPr="00302F40">
        <w:rPr>
          <w:rFonts w:ascii="Verdana" w:hAnsi="Verdana"/>
          <w:sz w:val="20"/>
          <w:szCs w:val="20"/>
          <w:lang w:val="en-IN"/>
        </w:rPr>
        <w:t>: JIRA, TFS, ALM and HP Quality Center</w:t>
      </w:r>
    </w:p>
    <w:p w14:paraId="416E41F3"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Requirement Management</w:t>
      </w:r>
      <w:r w:rsidRPr="00302F40">
        <w:rPr>
          <w:rFonts w:ascii="Verdana" w:hAnsi="Verdana"/>
          <w:sz w:val="20"/>
          <w:szCs w:val="20"/>
          <w:lang w:val="en-IN"/>
        </w:rPr>
        <w:t>:  HP Quality Center, SharePoint, Rational Requisite Pro</w:t>
      </w:r>
    </w:p>
    <w:p w14:paraId="3DE4D2BB"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Programming Languages</w:t>
      </w:r>
      <w:r w:rsidRPr="00302F40">
        <w:rPr>
          <w:rFonts w:ascii="Verdana" w:hAnsi="Verdana"/>
          <w:sz w:val="20"/>
          <w:szCs w:val="20"/>
          <w:lang w:val="en-IN"/>
        </w:rPr>
        <w:t>: JAVA, C#, VB Script, HTML, Python, Shell script</w:t>
      </w:r>
    </w:p>
    <w:p w14:paraId="0E7534CA" w14:textId="05822DA4"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Development IDE</w:t>
      </w:r>
      <w:r w:rsidRPr="00302F40">
        <w:rPr>
          <w:rFonts w:ascii="Verdana" w:hAnsi="Verdana"/>
          <w:sz w:val="20"/>
          <w:szCs w:val="20"/>
          <w:lang w:val="en-IN"/>
        </w:rPr>
        <w:t>: IntelliJ, Eclipse, NetBeans, Visual Studio, Putty</w:t>
      </w:r>
    </w:p>
    <w:p w14:paraId="4176EF97"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Database/Database tools</w:t>
      </w:r>
      <w:r w:rsidRPr="00302F40">
        <w:rPr>
          <w:rFonts w:ascii="Verdana" w:hAnsi="Verdana"/>
          <w:sz w:val="20"/>
          <w:szCs w:val="20"/>
          <w:lang w:val="en-IN"/>
        </w:rPr>
        <w:t>: SQL Server, Oracle, MySQL</w:t>
      </w:r>
    </w:p>
    <w:p w14:paraId="0AD25544"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Application</w:t>
      </w:r>
      <w:r w:rsidRPr="00302F40">
        <w:rPr>
          <w:rFonts w:ascii="Verdana" w:hAnsi="Verdana"/>
          <w:sz w:val="20"/>
          <w:szCs w:val="20"/>
          <w:lang w:val="en-IN"/>
        </w:rPr>
        <w:t>: Microsoft Office Application, VMware, SQL Developer, Toad</w:t>
      </w:r>
    </w:p>
    <w:p w14:paraId="421DCA46"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t>Operating Systems</w:t>
      </w:r>
      <w:r w:rsidRPr="00302F40">
        <w:rPr>
          <w:rFonts w:ascii="Verdana" w:hAnsi="Verdana"/>
          <w:sz w:val="20"/>
          <w:szCs w:val="20"/>
          <w:lang w:val="en-IN"/>
        </w:rPr>
        <w:t>: Windows 7, Windows 10, Mac OS X, Linux</w:t>
      </w:r>
    </w:p>
    <w:p w14:paraId="0BE5BE98" w14:textId="77777777" w:rsidR="00302F40" w:rsidRPr="00302F40" w:rsidRDefault="00302F40" w:rsidP="00302F40">
      <w:pPr>
        <w:numPr>
          <w:ilvl w:val="0"/>
          <w:numId w:val="34"/>
        </w:numPr>
        <w:rPr>
          <w:rFonts w:ascii="Verdana" w:hAnsi="Verdana"/>
          <w:sz w:val="20"/>
          <w:szCs w:val="20"/>
          <w:lang w:val="en-IN"/>
        </w:rPr>
      </w:pPr>
      <w:r w:rsidRPr="00302F40">
        <w:rPr>
          <w:rFonts w:ascii="Verdana" w:hAnsi="Verdana"/>
          <w:b/>
          <w:bCs/>
          <w:sz w:val="20"/>
          <w:szCs w:val="20"/>
          <w:lang w:val="en-IN"/>
        </w:rPr>
        <w:lastRenderedPageBreak/>
        <w:t>CI and versioning tools</w:t>
      </w:r>
      <w:r w:rsidRPr="00302F40">
        <w:rPr>
          <w:rFonts w:ascii="Verdana" w:hAnsi="Verdana"/>
          <w:sz w:val="20"/>
          <w:szCs w:val="20"/>
          <w:lang w:val="en-IN"/>
        </w:rPr>
        <w:t xml:space="preserve"> – Jenkin, TeamCity, Git and VSTS</w:t>
      </w:r>
    </w:p>
    <w:p w14:paraId="71F2CE0F" w14:textId="77777777" w:rsidR="003124D0" w:rsidRPr="003124D0" w:rsidRDefault="003124D0" w:rsidP="003124D0">
      <w:pPr>
        <w:jc w:val="right"/>
        <w:rPr>
          <w:rFonts w:ascii="Verdana" w:hAnsi="Verdana"/>
          <w:b/>
          <w:bCs/>
          <w:sz w:val="22"/>
          <w:szCs w:val="22"/>
        </w:rPr>
      </w:pPr>
    </w:p>
    <w:p w14:paraId="1C0618F9" w14:textId="5C27A65E" w:rsidR="003124D0" w:rsidRPr="00302F40" w:rsidRDefault="00302F40" w:rsidP="00302F40">
      <w:pPr>
        <w:pBdr>
          <w:top w:val="single" w:sz="12" w:space="1" w:color="auto"/>
        </w:pBdr>
        <w:spacing w:before="120" w:after="120"/>
        <w:jc w:val="both"/>
        <w:outlineLvl w:val="0"/>
        <w:rPr>
          <w:rFonts w:ascii="Verdana" w:hAnsi="Verdana" w:cs="Arial"/>
          <w:b/>
          <w:sz w:val="20"/>
          <w:szCs w:val="20"/>
        </w:rPr>
      </w:pPr>
      <w:r w:rsidRPr="003124D0">
        <w:rPr>
          <w:rFonts w:ascii="Verdana" w:hAnsi="Verdana" w:cs="Arial"/>
          <w:b/>
          <w:sz w:val="20"/>
          <w:szCs w:val="20"/>
        </w:rPr>
        <w:t>Experience Highlights</w:t>
      </w:r>
      <w:r>
        <w:rPr>
          <w:rFonts w:ascii="Verdana" w:hAnsi="Verdana" w:cs="Arial"/>
          <w:b/>
          <w:sz w:val="20"/>
          <w:szCs w:val="20"/>
        </w:rPr>
        <w:t>:</w:t>
      </w:r>
    </w:p>
    <w:p w14:paraId="49AF7C70" w14:textId="674D989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 xml:space="preserve">Conduent                                                                              </w:t>
      </w:r>
      <w:r w:rsidRPr="00302F40">
        <w:rPr>
          <w:rFonts w:ascii="Verdana" w:hAnsi="Verdana" w:cs="Arial"/>
          <w:b/>
          <w:bCs/>
          <w:spacing w:val="-2"/>
          <w:sz w:val="20"/>
          <w:szCs w:val="20"/>
          <w:lang w:val="en-IN"/>
        </w:rPr>
        <w:tab/>
        <w:t xml:space="preserve">December 2018 to Present    </w:t>
      </w:r>
    </w:p>
    <w:p w14:paraId="6C45BBA3"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 xml:space="preserve">Senior Automation Engineer                                                                                                                                         </w:t>
      </w:r>
    </w:p>
    <w:p w14:paraId="4A3C4C15"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Responsibilities:</w:t>
      </w:r>
    </w:p>
    <w:p w14:paraId="063FA2D1"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Attended daily Scrum Meetings.</w:t>
      </w:r>
    </w:p>
    <w:p w14:paraId="5255CF97"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Created traceability matrix and mapped requirements to Test Cases.</w:t>
      </w:r>
    </w:p>
    <w:p w14:paraId="4109BF61"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and execute Functional Testing, Smoke Testing and Regression Testing.</w:t>
      </w:r>
    </w:p>
    <w:p w14:paraId="2DFFB8D1"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Performed Manual and Automated Functional testing to test the functionality of the complex application.</w:t>
      </w:r>
    </w:p>
    <w:p w14:paraId="4661F5D4"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Developed automated test script to ensure the code reusability and code maintainability, which reduces the script development time.</w:t>
      </w:r>
    </w:p>
    <w:p w14:paraId="37209FEE"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Developed automation script using selenium web driver Python–PyTest for BDD and TDD concepts</w:t>
      </w:r>
    </w:p>
    <w:p w14:paraId="79A44619"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Created Test Plans and Test Cases that clarify on the features and functions to be tested.</w:t>
      </w:r>
    </w:p>
    <w:p w14:paraId="2E2228B7"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Attended the Requirements walkthrough meetings.</w:t>
      </w:r>
    </w:p>
    <w:p w14:paraId="6F80C33A"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Build Automated Test script to increase the automation coverage for the regression test cycle.</w:t>
      </w:r>
    </w:p>
    <w:p w14:paraId="39CE849A" w14:textId="21CF25BE"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Conducted GUI, Functional, Front-end, back end testing and reviewed pages for content problems, graphics problems and link verifications.</w:t>
      </w:r>
    </w:p>
    <w:p w14:paraId="42C1DD97"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and implement robust Selenium Page Object Model (POM) framework with Selenium WebDriver using Java and open-source unit test framework TestNG</w:t>
      </w:r>
    </w:p>
    <w:p w14:paraId="225EB4F0"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 xml:space="preserve">Using POM and Maven build projects for each sprint regression. </w:t>
      </w:r>
    </w:p>
    <w:p w14:paraId="26500ED1"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several different architecture methodologies including POM and Data Driven.</w:t>
      </w:r>
    </w:p>
    <w:p w14:paraId="6855212B"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Created multiple configurations of automated test suites with Selenium using TestNG.</w:t>
      </w:r>
    </w:p>
    <w:p w14:paraId="24E66622"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Created and configured automated test builds for Continuous Integration (CI) using Jenkins.</w:t>
      </w:r>
    </w:p>
    <w:p w14:paraId="35E8F554"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Worked closely with BA to create TRD.</w:t>
      </w:r>
    </w:p>
    <w:p w14:paraId="45185C3A"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Developed SQL Queries and Procedures to perform database testing.</w:t>
      </w:r>
    </w:p>
    <w:p w14:paraId="5296E633"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Web Service Test using internal tools/platform.</w:t>
      </w:r>
    </w:p>
    <w:p w14:paraId="020A1729"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Used TFS and SharePoint for test case, defect tracking and reporting test results.</w:t>
      </w:r>
    </w:p>
    <w:p w14:paraId="58273132" w14:textId="77777777" w:rsidR="00302F40" w:rsidRPr="00302F40" w:rsidRDefault="00302F40" w:rsidP="00302F40">
      <w:pPr>
        <w:numPr>
          <w:ilvl w:val="0"/>
          <w:numId w:val="35"/>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Track the bug and enhancement requests as they are entered into bug tracking systems.</w:t>
      </w:r>
    </w:p>
    <w:p w14:paraId="729738EF"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p>
    <w:p w14:paraId="2E701DA4" w14:textId="07D53F3E"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UBS Financial</w:t>
      </w:r>
      <w:r w:rsidRPr="00302F40">
        <w:rPr>
          <w:rFonts w:ascii="Verdana" w:hAnsi="Verdana" w:cs="Arial"/>
          <w:b/>
          <w:bCs/>
          <w:spacing w:val="-2"/>
          <w:sz w:val="20"/>
          <w:szCs w:val="20"/>
          <w:lang w:val="en-IN"/>
        </w:rPr>
        <w:tab/>
      </w:r>
      <w:r w:rsidRPr="00302F40">
        <w:rPr>
          <w:rFonts w:ascii="Verdana" w:hAnsi="Verdana" w:cs="Arial"/>
          <w:b/>
          <w:bCs/>
          <w:spacing w:val="-2"/>
          <w:sz w:val="20"/>
          <w:szCs w:val="20"/>
          <w:lang w:val="en-IN"/>
        </w:rPr>
        <w:tab/>
        <w:t xml:space="preserve">  August 2017 to December 2018</w:t>
      </w:r>
    </w:p>
    <w:p w14:paraId="1E2DD6F3"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QA Automation Engineer in Test</w:t>
      </w:r>
    </w:p>
    <w:p w14:paraId="5F9BEEDC"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Responsibilities:</w:t>
      </w:r>
    </w:p>
    <w:p w14:paraId="7C274BCE"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and execute test plans and test cases with a strong emphasis on using code to solve technical challenges and shorten the test cycle through automation.</w:t>
      </w:r>
    </w:p>
    <w:p w14:paraId="0A940E88"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Write test Scripts and prepare test data for Automation tests using Selenium WebDriver.</w:t>
      </w:r>
    </w:p>
    <w:p w14:paraId="6CFE3213"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Create, execute and troubleshoot automated test scenarios across our systems.</w:t>
      </w:r>
    </w:p>
    <w:p w14:paraId="6ED3E55B"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Selenium WebDriver scripts as a part of regression testing for the bi-weekly build using Java and Python.</w:t>
      </w:r>
    </w:p>
    <w:p w14:paraId="5212C7F9"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Page Object Model (POM) framework with Selenium WebDriver using Python and PyTest.</w:t>
      </w:r>
    </w:p>
    <w:p w14:paraId="358E754C"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Behavior Driven Development (BDD) with Cucumber.</w:t>
      </w:r>
    </w:p>
    <w:p w14:paraId="3536B648"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Responsible for Behavior Driven Development (BDD) approaches to developing and testing software.</w:t>
      </w:r>
    </w:p>
    <w:p w14:paraId="0EFBC18D"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Features file and scenario with Gherkin Language for Behavior Driven Testing.</w:t>
      </w:r>
    </w:p>
    <w:p w14:paraId="6B3CE615"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lastRenderedPageBreak/>
        <w:t xml:space="preserve">Using POM and Maven build projects for each sprint regression and </w:t>
      </w:r>
    </w:p>
    <w:p w14:paraId="1A53A5BF"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Integrated our automation executions with our CI process so our scripts are executed each time a build is kicked off.</w:t>
      </w:r>
    </w:p>
    <w:p w14:paraId="160A5C71"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Execute System, Integration, End-to-End test cases for Web-based applications manually as needed.</w:t>
      </w:r>
    </w:p>
    <w:p w14:paraId="26891C8A"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Work with Development, Test and Product Management to design and implement test and validation strategies.</w:t>
      </w:r>
    </w:p>
    <w:p w14:paraId="7518AA87"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Developed SQL Queries and Procedures to perform database testing.</w:t>
      </w:r>
    </w:p>
    <w:p w14:paraId="4E52F96C"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Used JIRA for test case, defect tracking and reporting test results.</w:t>
      </w:r>
    </w:p>
    <w:p w14:paraId="60379227"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Data migration testing</w:t>
      </w:r>
    </w:p>
    <w:p w14:paraId="4EEECDEA" w14:textId="77777777" w:rsidR="00302F40" w:rsidRPr="00302F40" w:rsidRDefault="00302F40" w:rsidP="00302F40">
      <w:pPr>
        <w:numPr>
          <w:ilvl w:val="0"/>
          <w:numId w:val="36"/>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Implement and execute proper QA process within a team to make QA role more effective and efficient.</w:t>
      </w:r>
    </w:p>
    <w:p w14:paraId="3A5E6B7D"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p>
    <w:p w14:paraId="534E8050" w14:textId="4ADF3FF9"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Nordstrom Rack</w:t>
      </w:r>
      <w:r w:rsidRPr="00302F40">
        <w:rPr>
          <w:rFonts w:ascii="Verdana" w:hAnsi="Verdana" w:cs="Arial"/>
          <w:b/>
          <w:bCs/>
          <w:spacing w:val="-2"/>
          <w:sz w:val="20"/>
          <w:szCs w:val="20"/>
          <w:lang w:val="en-IN"/>
        </w:rPr>
        <w:tab/>
      </w:r>
      <w:r>
        <w:rPr>
          <w:rFonts w:ascii="Verdana" w:hAnsi="Verdana" w:cs="Arial"/>
          <w:b/>
          <w:bCs/>
          <w:spacing w:val="-2"/>
          <w:sz w:val="20"/>
          <w:szCs w:val="20"/>
          <w:lang w:val="en-IN"/>
        </w:rPr>
        <w:tab/>
      </w:r>
      <w:r w:rsidRPr="00302F40">
        <w:rPr>
          <w:rFonts w:ascii="Verdana" w:hAnsi="Verdana" w:cs="Arial"/>
          <w:b/>
          <w:bCs/>
          <w:spacing w:val="-2"/>
          <w:sz w:val="20"/>
          <w:szCs w:val="20"/>
          <w:lang w:val="en-IN"/>
        </w:rPr>
        <w:t xml:space="preserve">   October 2015 to July 2017</w:t>
      </w:r>
    </w:p>
    <w:p w14:paraId="059D581B"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QA Automation Test Engineer</w:t>
      </w:r>
    </w:p>
    <w:p w14:paraId="0049AB86"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Responsibilities:</w:t>
      </w:r>
    </w:p>
    <w:p w14:paraId="2545F17F"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Collaborate closely with developers, business analysts and product owners and other team members to determine ap-propriate acceptance criteria for all changes (new features as well as updates)</w:t>
      </w:r>
    </w:p>
    <w:p w14:paraId="074E695D"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Work as part of a scrum team in an agile environment that includes QA planning &amp; execution in Sprints, Participation in the Scrum &amp; Sprint review/retrospective.</w:t>
      </w:r>
    </w:p>
    <w:p w14:paraId="662CB693"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Design and implementation of automated test frameworks and test suites in a fast-paced agile environment</w:t>
      </w:r>
    </w:p>
    <w:p w14:paraId="5C652288"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Implemented open-source Selenium WebDriver for cross browser and cross platform web testing</w:t>
      </w:r>
    </w:p>
    <w:p w14:paraId="2EEAA249"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and implement robust Selenium Page Object Model (POM) framework with Selenium WebDriver using Object Oriented Programming Java and open-source unit test framework JUnit</w:t>
      </w:r>
    </w:p>
    <w:p w14:paraId="7A608D0D"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Responsible to setup the execution of automated tests as needed, via Continuous Integration (CI) tools</w:t>
      </w:r>
    </w:p>
    <w:p w14:paraId="65103750"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Build Automated Test script to increase the automation coverage for the regression test cycle.</w:t>
      </w:r>
    </w:p>
    <w:p w14:paraId="3A26E130"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Track the bug and enhancement requests as they are entered into bug tracking systems.</w:t>
      </w:r>
    </w:p>
    <w:p w14:paraId="0099C236"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Implementation for cloud with Browser Stack script execution parallelization.</w:t>
      </w:r>
    </w:p>
    <w:p w14:paraId="25BC47F1"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Web Service Test to test Restful Web Service platform</w:t>
      </w:r>
    </w:p>
    <w:p w14:paraId="4320B67A"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Responsible to review the results of automated tests and take appropriate action.</w:t>
      </w:r>
    </w:p>
    <w:p w14:paraId="59054810" w14:textId="77777777" w:rsidR="00302F40" w:rsidRPr="00302F40" w:rsidRDefault="00302F40" w:rsidP="00302F40">
      <w:pPr>
        <w:numPr>
          <w:ilvl w:val="0"/>
          <w:numId w:val="37"/>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Interact with the project team members to ensure all documentation and quality procedures are completed as per our internal processes and procedures.</w:t>
      </w:r>
    </w:p>
    <w:p w14:paraId="3AAA78F6"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p>
    <w:p w14:paraId="38EF4577" w14:textId="12908374"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 xml:space="preserve">Talent Partners                  </w:t>
      </w:r>
      <w:r w:rsidRPr="00302F40">
        <w:rPr>
          <w:rFonts w:ascii="Verdana" w:hAnsi="Verdana" w:cs="Arial"/>
          <w:b/>
          <w:bCs/>
          <w:spacing w:val="-2"/>
          <w:sz w:val="20"/>
          <w:szCs w:val="20"/>
          <w:lang w:val="en-IN"/>
        </w:rPr>
        <w:tab/>
      </w:r>
      <w:r w:rsidRPr="00302F40">
        <w:rPr>
          <w:rFonts w:ascii="Verdana" w:hAnsi="Verdana" w:cs="Arial"/>
          <w:b/>
          <w:bCs/>
          <w:spacing w:val="-2"/>
          <w:sz w:val="20"/>
          <w:szCs w:val="20"/>
          <w:lang w:val="en-IN"/>
        </w:rPr>
        <w:tab/>
        <w:t xml:space="preserve">      December 2013 to October 2015</w:t>
      </w:r>
    </w:p>
    <w:p w14:paraId="4E48C6BD"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QA Analyst</w:t>
      </w:r>
    </w:p>
    <w:p w14:paraId="58FD18B3" w14:textId="77777777" w:rsidR="00302F40" w:rsidRPr="00302F40" w:rsidRDefault="00302F40" w:rsidP="00302F40">
      <w:pPr>
        <w:tabs>
          <w:tab w:val="center" w:pos="5040"/>
          <w:tab w:val="right" w:pos="9360"/>
        </w:tabs>
        <w:jc w:val="both"/>
        <w:rPr>
          <w:rFonts w:ascii="Verdana" w:hAnsi="Verdana" w:cs="Arial"/>
          <w:b/>
          <w:bCs/>
          <w:spacing w:val="-2"/>
          <w:sz w:val="20"/>
          <w:szCs w:val="20"/>
          <w:lang w:val="en-IN"/>
        </w:rPr>
      </w:pPr>
      <w:r w:rsidRPr="00302F40">
        <w:rPr>
          <w:rFonts w:ascii="Verdana" w:hAnsi="Verdana" w:cs="Arial"/>
          <w:b/>
          <w:bCs/>
          <w:spacing w:val="-2"/>
          <w:sz w:val="20"/>
          <w:szCs w:val="20"/>
          <w:lang w:val="en-IN"/>
        </w:rPr>
        <w:t>Responsibilities:</w:t>
      </w:r>
    </w:p>
    <w:p w14:paraId="00A97548"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Attended the Requirements walkthrough meetings.</w:t>
      </w:r>
    </w:p>
    <w:p w14:paraId="0004EE01"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Attended daily Scrum Meetings.</w:t>
      </w:r>
    </w:p>
    <w:p w14:paraId="582B3B3C"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Responsible for Planning, creating and analysis of Test Plan, Test cases and Test Scripts.</w:t>
      </w:r>
    </w:p>
    <w:p w14:paraId="0D8C4BD8"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Conducted System Testing, System Integration Testing, Functional Testing and Regression Testing.</w:t>
      </w:r>
    </w:p>
    <w:p w14:paraId="5A465F41"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Performed Manual and Automated Functional testing to test the functionality of the complex application.</w:t>
      </w:r>
    </w:p>
    <w:p w14:paraId="58C12CE2"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lastRenderedPageBreak/>
        <w:t>Used JIRA and ALM for test case, defect tracking and reporting test results.</w:t>
      </w:r>
    </w:p>
    <w:p w14:paraId="05E3C601"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Generated Test cases and traced them to the relevant use cases.</w:t>
      </w:r>
    </w:p>
    <w:p w14:paraId="0E2FB70F"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Communicated with the SME's (Subject Matter Expert) to fully understand the application.</w:t>
      </w:r>
    </w:p>
    <w:p w14:paraId="578E71BF"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Worked with the QA Manager in developing Responsibility Matrix for the Team Members periodically.</w:t>
      </w:r>
    </w:p>
    <w:p w14:paraId="0EAE882D"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Performed backend testing using SQL queries to retrieve and verify information in the database.</w:t>
      </w:r>
    </w:p>
    <w:p w14:paraId="58AAED61"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Develop Web Service Test to test SOA platform.</w:t>
      </w:r>
    </w:p>
    <w:p w14:paraId="30618392"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Worked closely in an Agile environment with QA Managers, Developers and Team Members.</w:t>
      </w:r>
    </w:p>
    <w:p w14:paraId="28015002" w14:textId="77777777" w:rsidR="00302F40" w:rsidRPr="00302F40" w:rsidRDefault="00302F40" w:rsidP="00302F40">
      <w:pPr>
        <w:numPr>
          <w:ilvl w:val="0"/>
          <w:numId w:val="38"/>
        </w:numPr>
        <w:tabs>
          <w:tab w:val="center" w:pos="5040"/>
          <w:tab w:val="right" w:pos="9360"/>
        </w:tabs>
        <w:jc w:val="both"/>
        <w:rPr>
          <w:rFonts w:ascii="Verdana" w:hAnsi="Verdana" w:cs="Arial"/>
          <w:spacing w:val="-2"/>
          <w:sz w:val="20"/>
          <w:szCs w:val="20"/>
          <w:lang w:val="en-IN"/>
        </w:rPr>
      </w:pPr>
      <w:r w:rsidRPr="00302F40">
        <w:rPr>
          <w:rFonts w:ascii="Verdana" w:hAnsi="Verdana" w:cs="Arial"/>
          <w:spacing w:val="-2"/>
          <w:sz w:val="20"/>
          <w:szCs w:val="20"/>
          <w:lang w:val="en-IN"/>
        </w:rPr>
        <w:t>Communicated test progress, test results, and other relevant information to project stakeholders and management.</w:t>
      </w:r>
    </w:p>
    <w:p w14:paraId="126D81A2" w14:textId="77777777" w:rsidR="003124D0" w:rsidRPr="003124D0" w:rsidRDefault="003124D0" w:rsidP="003124D0">
      <w:pPr>
        <w:tabs>
          <w:tab w:val="center" w:pos="5040"/>
          <w:tab w:val="right" w:pos="9360"/>
        </w:tabs>
        <w:jc w:val="both"/>
        <w:rPr>
          <w:rFonts w:ascii="Verdana" w:hAnsi="Verdana" w:cs="Arial"/>
          <w:bCs/>
          <w:spacing w:val="-2"/>
          <w:sz w:val="20"/>
          <w:szCs w:val="20"/>
        </w:rPr>
      </w:pPr>
    </w:p>
    <w:p w14:paraId="0E12CE57" w14:textId="77777777" w:rsidR="003124D0" w:rsidRPr="003124D0" w:rsidRDefault="003124D0" w:rsidP="003124D0">
      <w:pPr>
        <w:pBdr>
          <w:top w:val="single" w:sz="12" w:space="1" w:color="auto"/>
        </w:pBdr>
        <w:spacing w:before="120" w:after="120"/>
        <w:jc w:val="both"/>
        <w:outlineLvl w:val="0"/>
        <w:rPr>
          <w:rFonts w:ascii="Verdana" w:hAnsi="Verdana" w:cs="Arial"/>
          <w:b/>
          <w:sz w:val="20"/>
          <w:szCs w:val="20"/>
        </w:rPr>
      </w:pPr>
      <w:r w:rsidRPr="003124D0">
        <w:rPr>
          <w:rFonts w:ascii="Verdana" w:hAnsi="Verdana" w:cs="Arial"/>
          <w:b/>
          <w:sz w:val="20"/>
          <w:szCs w:val="20"/>
        </w:rPr>
        <w:t>EDUCATION, TRAINING &amp; CERTIFICATIONS</w:t>
      </w:r>
    </w:p>
    <w:p w14:paraId="028292B6" w14:textId="77777777" w:rsidR="003124D0" w:rsidRPr="003124D0" w:rsidRDefault="003124D0" w:rsidP="003124D0">
      <w:pPr>
        <w:numPr>
          <w:ilvl w:val="0"/>
          <w:numId w:val="29"/>
        </w:numPr>
        <w:rPr>
          <w:rFonts w:ascii="Verdana" w:hAnsi="Verdana"/>
          <w:bCs/>
          <w:sz w:val="20"/>
          <w:szCs w:val="20"/>
        </w:rPr>
      </w:pPr>
      <w:bookmarkStart w:id="0" w:name="eED"/>
      <w:bookmarkEnd w:id="0"/>
      <w:r w:rsidRPr="003124D0">
        <w:rPr>
          <w:rFonts w:ascii="Verdana" w:hAnsi="Verdana"/>
          <w:bCs/>
          <w:sz w:val="20"/>
          <w:szCs w:val="20"/>
        </w:rPr>
        <w:t>Education Details</w:t>
      </w:r>
    </w:p>
    <w:p w14:paraId="6642FEF2" w14:textId="77777777" w:rsidR="003124D0" w:rsidRPr="003124D0" w:rsidRDefault="003124D0" w:rsidP="003124D0">
      <w:pPr>
        <w:numPr>
          <w:ilvl w:val="0"/>
          <w:numId w:val="29"/>
        </w:numPr>
        <w:rPr>
          <w:rFonts w:ascii="Verdana" w:hAnsi="Verdana"/>
          <w:sz w:val="20"/>
          <w:szCs w:val="20"/>
        </w:rPr>
      </w:pPr>
      <w:r w:rsidRPr="003124D0">
        <w:rPr>
          <w:rFonts w:ascii="Verdana" w:hAnsi="Verdana"/>
          <w:sz w:val="20"/>
          <w:szCs w:val="20"/>
        </w:rPr>
        <w:t>Certification Details</w:t>
      </w:r>
    </w:p>
    <w:p w14:paraId="333B77EA" w14:textId="77777777" w:rsidR="003124D0" w:rsidRPr="003124D0" w:rsidRDefault="003124D0" w:rsidP="003124D0">
      <w:pPr>
        <w:numPr>
          <w:ilvl w:val="0"/>
          <w:numId w:val="29"/>
        </w:numPr>
        <w:rPr>
          <w:rFonts w:ascii="Verdana" w:hAnsi="Verdana"/>
          <w:sz w:val="20"/>
          <w:szCs w:val="20"/>
        </w:rPr>
      </w:pPr>
      <w:r w:rsidRPr="003124D0">
        <w:rPr>
          <w:rFonts w:ascii="Verdana" w:hAnsi="Verdana"/>
          <w:sz w:val="20"/>
          <w:szCs w:val="20"/>
        </w:rPr>
        <w:t>Training Details</w:t>
      </w:r>
    </w:p>
    <w:p w14:paraId="0B740901" w14:textId="77777777" w:rsidR="003124D0" w:rsidRPr="003124D0" w:rsidRDefault="003124D0" w:rsidP="003124D0">
      <w:pPr>
        <w:ind w:left="360"/>
        <w:rPr>
          <w:rFonts w:ascii="Verdana" w:hAnsi="Verdana"/>
          <w:sz w:val="20"/>
          <w:szCs w:val="20"/>
        </w:rPr>
      </w:pPr>
    </w:p>
    <w:p w14:paraId="7D8A194A" w14:textId="77777777" w:rsidR="003124D0" w:rsidRPr="003124D0" w:rsidRDefault="003124D0" w:rsidP="003124D0">
      <w:pPr>
        <w:pBdr>
          <w:top w:val="single" w:sz="12" w:space="1" w:color="auto"/>
        </w:pBdr>
        <w:spacing w:before="120" w:after="120"/>
        <w:jc w:val="both"/>
        <w:outlineLvl w:val="0"/>
        <w:rPr>
          <w:rFonts w:ascii="Verdana" w:hAnsi="Verdana" w:cs="Arial"/>
          <w:b/>
          <w:sz w:val="20"/>
          <w:szCs w:val="20"/>
        </w:rPr>
      </w:pPr>
      <w:r w:rsidRPr="003124D0">
        <w:rPr>
          <w:rFonts w:ascii="Verdana" w:hAnsi="Verdana" w:cs="Arial"/>
          <w:b/>
          <w:sz w:val="20"/>
          <w:szCs w:val="20"/>
        </w:rPr>
        <w:t>PUBLICATIONS, PRESENTATIONS &amp; AFFILIATIONS/MEMBERSHIPS</w:t>
      </w:r>
    </w:p>
    <w:p w14:paraId="35F93959" w14:textId="77777777" w:rsidR="003124D0" w:rsidRPr="003124D0" w:rsidRDefault="003124D0" w:rsidP="003124D0">
      <w:pPr>
        <w:numPr>
          <w:ilvl w:val="0"/>
          <w:numId w:val="29"/>
        </w:numPr>
        <w:rPr>
          <w:rFonts w:ascii="Verdana" w:hAnsi="Verdana"/>
          <w:bCs/>
          <w:sz w:val="20"/>
          <w:szCs w:val="20"/>
        </w:rPr>
      </w:pPr>
      <w:r w:rsidRPr="003124D0">
        <w:rPr>
          <w:rFonts w:ascii="Verdana" w:hAnsi="Verdana"/>
          <w:bCs/>
          <w:sz w:val="20"/>
          <w:szCs w:val="20"/>
        </w:rPr>
        <w:t>Publication Details</w:t>
      </w:r>
    </w:p>
    <w:p w14:paraId="3519E2C6" w14:textId="77777777" w:rsidR="003124D0" w:rsidRPr="003124D0" w:rsidRDefault="003124D0" w:rsidP="003124D0">
      <w:pPr>
        <w:numPr>
          <w:ilvl w:val="0"/>
          <w:numId w:val="29"/>
        </w:numPr>
        <w:rPr>
          <w:rFonts w:ascii="Verdana" w:hAnsi="Verdana"/>
          <w:sz w:val="20"/>
          <w:szCs w:val="20"/>
        </w:rPr>
      </w:pPr>
      <w:r w:rsidRPr="003124D0">
        <w:rPr>
          <w:rFonts w:ascii="Verdana" w:hAnsi="Verdana"/>
          <w:sz w:val="20"/>
          <w:szCs w:val="20"/>
        </w:rPr>
        <w:t>Presentations Details</w:t>
      </w:r>
    </w:p>
    <w:p w14:paraId="3D1D9ECC" w14:textId="77777777" w:rsidR="003124D0" w:rsidRPr="003124D0" w:rsidRDefault="003124D0" w:rsidP="003124D0">
      <w:pPr>
        <w:numPr>
          <w:ilvl w:val="0"/>
          <w:numId w:val="29"/>
        </w:numPr>
        <w:rPr>
          <w:rFonts w:ascii="Verdana" w:hAnsi="Verdana"/>
          <w:sz w:val="20"/>
          <w:szCs w:val="20"/>
        </w:rPr>
      </w:pPr>
      <w:r w:rsidRPr="003124D0">
        <w:rPr>
          <w:rFonts w:ascii="Verdana" w:hAnsi="Verdana"/>
          <w:sz w:val="20"/>
          <w:szCs w:val="20"/>
        </w:rPr>
        <w:t>Affiliations/Memberships</w:t>
      </w:r>
    </w:p>
    <w:p w14:paraId="3461BBEC" w14:textId="77777777" w:rsidR="003124D0" w:rsidRPr="003124D0" w:rsidRDefault="003124D0" w:rsidP="003124D0">
      <w:pPr>
        <w:rPr>
          <w:rFonts w:ascii="Verdana" w:hAnsi="Verdana"/>
          <w:sz w:val="20"/>
          <w:szCs w:val="20"/>
        </w:rPr>
      </w:pPr>
    </w:p>
    <w:p w14:paraId="24730EF9" w14:textId="77777777" w:rsidR="003124D0" w:rsidRPr="003124D0" w:rsidRDefault="003124D0" w:rsidP="003124D0">
      <w:pPr>
        <w:pBdr>
          <w:top w:val="single" w:sz="12" w:space="1" w:color="auto"/>
        </w:pBdr>
        <w:tabs>
          <w:tab w:val="left" w:pos="360"/>
          <w:tab w:val="center" w:pos="5040"/>
          <w:tab w:val="right" w:pos="9360"/>
        </w:tabs>
        <w:jc w:val="both"/>
        <w:rPr>
          <w:rFonts w:ascii="Verdana" w:hAnsi="Verdana"/>
          <w:sz w:val="20"/>
          <w:szCs w:val="20"/>
        </w:rPr>
      </w:pPr>
      <w:r w:rsidRPr="003124D0">
        <w:rPr>
          <w:rFonts w:ascii="Verdana" w:hAnsi="Verdana"/>
          <w:sz w:val="20"/>
          <w:szCs w:val="20"/>
        </w:rPr>
        <w:t xml:space="preserve"> </w:t>
      </w:r>
    </w:p>
    <w:p w14:paraId="6D122FCF" w14:textId="77777777" w:rsidR="003124D0" w:rsidRPr="003124D0" w:rsidRDefault="003124D0" w:rsidP="003124D0">
      <w:pPr>
        <w:rPr>
          <w:sz w:val="20"/>
          <w:szCs w:val="20"/>
        </w:rPr>
      </w:pPr>
      <w:r w:rsidRPr="003124D0">
        <w:rPr>
          <w:sz w:val="20"/>
          <w:szCs w:val="20"/>
        </w:rPr>
        <w:t xml:space="preserve"> </w:t>
      </w:r>
    </w:p>
    <w:p w14:paraId="6DC111BB" w14:textId="77777777" w:rsidR="003124D0" w:rsidRPr="003124D0" w:rsidRDefault="003124D0" w:rsidP="003124D0">
      <w:pPr>
        <w:rPr>
          <w:sz w:val="20"/>
          <w:szCs w:val="20"/>
        </w:rPr>
      </w:pPr>
    </w:p>
    <w:p w14:paraId="22D224C0" w14:textId="77777777" w:rsidR="004D0430" w:rsidRPr="003124D0" w:rsidRDefault="004D0430" w:rsidP="003124D0"/>
    <w:sectPr w:rsidR="004D0430" w:rsidRPr="003124D0" w:rsidSect="00472A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DB4FD" w14:textId="77777777" w:rsidR="001F38AF" w:rsidRDefault="001F38AF" w:rsidP="00DA088A">
      <w:r>
        <w:separator/>
      </w:r>
    </w:p>
  </w:endnote>
  <w:endnote w:type="continuationSeparator" w:id="0">
    <w:p w14:paraId="58EA6333" w14:textId="77777777" w:rsidR="001F38AF" w:rsidRDefault="001F38AF" w:rsidP="00DA088A">
      <w:r>
        <w:continuationSeparator/>
      </w:r>
    </w:p>
  </w:endnote>
  <w:endnote w:type="continuationNotice" w:id="1">
    <w:p w14:paraId="355F3D50" w14:textId="77777777" w:rsidR="001F38AF" w:rsidRDefault="001F3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w:altName w:val="Palatino"/>
    <w:panose1 w:val="00000000000000000000"/>
    <w:charset w:val="4D"/>
    <w:family w:val="auto"/>
    <w:notTrueType/>
    <w:pitch w:val="variable"/>
    <w:sig w:usb0="A00002FF" w:usb1="7800205A" w:usb2="14600000" w:usb3="00000000" w:csb0="00000193" w:csb1="00000000"/>
  </w:font>
  <w:font w:name="Book Antiqua">
    <w:panose1 w:val="02040602050305030304"/>
    <w:charset w:val="00"/>
    <w:family w:val="roman"/>
    <w:pitch w:val="variable"/>
    <w:sig w:usb0="00000287" w:usb1="00000000" w:usb2="00000000" w:usb3="00000000" w:csb0="0000009F" w:csb1="00000000"/>
  </w:font>
  <w:font w:name="TmsRmn 12pt">
    <w:altName w:val="Times New 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8A1D" w14:textId="77777777" w:rsidR="001F38AF" w:rsidRDefault="001F38AF" w:rsidP="00DA088A">
      <w:r>
        <w:separator/>
      </w:r>
    </w:p>
  </w:footnote>
  <w:footnote w:type="continuationSeparator" w:id="0">
    <w:p w14:paraId="2F104261" w14:textId="77777777" w:rsidR="001F38AF" w:rsidRDefault="001F38AF" w:rsidP="00DA088A">
      <w:r>
        <w:continuationSeparator/>
      </w:r>
    </w:p>
  </w:footnote>
  <w:footnote w:type="continuationNotice" w:id="1">
    <w:p w14:paraId="32531211" w14:textId="77777777" w:rsidR="001F38AF" w:rsidRDefault="001F38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E581" w14:textId="77777777" w:rsidR="00166470" w:rsidRDefault="00580941" w:rsidP="00753490">
    <w:pPr>
      <w:pStyle w:val="Header"/>
      <w:tabs>
        <w:tab w:val="left" w:pos="540"/>
        <w:tab w:val="left" w:pos="630"/>
      </w:tabs>
      <w:ind w:left="-817" w:hanging="90"/>
    </w:pPr>
    <w:r>
      <w:rPr>
        <w:noProof/>
      </w:rPr>
      <w:drawing>
        <wp:inline distT="0" distB="0" distL="0" distR="0" wp14:anchorId="79F2A148" wp14:editId="6C22402A">
          <wp:extent cx="463550" cy="514350"/>
          <wp:effectExtent l="0" t="0" r="0" b="0"/>
          <wp:docPr id="1" name="Picture 1"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550" cy="514350"/>
                  </a:xfrm>
                  <a:prstGeom prst="rect">
                    <a:avLst/>
                  </a:prstGeom>
                  <a:noFill/>
                  <a:ln>
                    <a:noFill/>
                  </a:ln>
                </pic:spPr>
              </pic:pic>
            </a:graphicData>
          </a:graphic>
        </wp:inline>
      </w:drawing>
    </w:r>
  </w:p>
  <w:p w14:paraId="2911D780" w14:textId="77777777" w:rsidR="00302F40" w:rsidRPr="00302F40" w:rsidRDefault="00302F40" w:rsidP="00302F40">
    <w:pPr>
      <w:pBdr>
        <w:top w:val="single" w:sz="12" w:space="1" w:color="auto"/>
      </w:pBdr>
      <w:spacing w:before="120" w:after="120"/>
      <w:jc w:val="center"/>
      <w:outlineLvl w:val="0"/>
      <w:rPr>
        <w:rFonts w:ascii="Verdana" w:hAnsi="Verdana"/>
        <w:b/>
        <w:bCs/>
        <w:szCs w:val="22"/>
        <w:lang w:val="en-IN"/>
      </w:rPr>
    </w:pPr>
    <w:r w:rsidRPr="00302F40">
      <w:rPr>
        <w:rFonts w:ascii="Verdana" w:hAnsi="Verdana"/>
        <w:b/>
        <w:bCs/>
        <w:szCs w:val="22"/>
        <w:lang w:val="en-IN"/>
      </w:rPr>
      <w:t>Nasim Abir</w:t>
    </w:r>
  </w:p>
  <w:p w14:paraId="02B053F1" w14:textId="77777777" w:rsidR="00166470" w:rsidRDefault="00166470" w:rsidP="00302F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0000009"/>
    <w:multiLevelType w:val="singleLevel"/>
    <w:tmpl w:val="00000009"/>
    <w:name w:val="WW8Num1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10"/>
    <w:multiLevelType w:val="singleLevel"/>
    <w:tmpl w:val="00000010"/>
    <w:name w:val="WW8Num2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11"/>
    <w:multiLevelType w:val="singleLevel"/>
    <w:tmpl w:val="00000011"/>
    <w:name w:val="WW8Num24"/>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0000012"/>
    <w:multiLevelType w:val="singleLevel"/>
    <w:tmpl w:val="00000012"/>
    <w:name w:val="WW8Num25"/>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14"/>
    <w:multiLevelType w:val="singleLevel"/>
    <w:tmpl w:val="00000014"/>
    <w:name w:val="WW8Num28"/>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097604C"/>
    <w:multiLevelType w:val="hybridMultilevel"/>
    <w:tmpl w:val="864E05F2"/>
    <w:lvl w:ilvl="0" w:tplc="9B64E58C">
      <w:start w:val="1"/>
      <w:numFmt w:val="bullet"/>
      <w:pStyle w:val="Normaljustify"/>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04FB3EDA"/>
    <w:multiLevelType w:val="hybridMultilevel"/>
    <w:tmpl w:val="DCCE69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A435D3"/>
    <w:multiLevelType w:val="hybridMultilevel"/>
    <w:tmpl w:val="283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74149"/>
    <w:multiLevelType w:val="hybridMultilevel"/>
    <w:tmpl w:val="C3588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29670EE"/>
    <w:multiLevelType w:val="hybridMultilevel"/>
    <w:tmpl w:val="5CE8ACBE"/>
    <w:lvl w:ilvl="0" w:tplc="04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42E7F72"/>
    <w:multiLevelType w:val="singleLevel"/>
    <w:tmpl w:val="4B2A00FE"/>
    <w:lvl w:ilvl="0">
      <w:start w:val="1"/>
      <w:numFmt w:val="bullet"/>
      <w:pStyle w:val="BulletIndent"/>
      <w:lvlText w:val=""/>
      <w:lvlJc w:val="left"/>
      <w:pPr>
        <w:tabs>
          <w:tab w:val="num" w:pos="360"/>
        </w:tabs>
        <w:ind w:left="360" w:hanging="360"/>
      </w:pPr>
      <w:rPr>
        <w:rFonts w:ascii="Marlett" w:hAnsi="Marlett" w:hint="default"/>
      </w:rPr>
    </w:lvl>
  </w:abstractNum>
  <w:abstractNum w:abstractNumId="16" w15:restartNumberingAfterBreak="0">
    <w:nsid w:val="3A517C5A"/>
    <w:multiLevelType w:val="hybridMultilevel"/>
    <w:tmpl w:val="9A4C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01268"/>
    <w:multiLevelType w:val="hybridMultilevel"/>
    <w:tmpl w:val="964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22D59"/>
    <w:multiLevelType w:val="hybridMultilevel"/>
    <w:tmpl w:val="CB1A5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7183E"/>
    <w:multiLevelType w:val="hybridMultilevel"/>
    <w:tmpl w:val="83FA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649B3"/>
    <w:multiLevelType w:val="hybridMultilevel"/>
    <w:tmpl w:val="8F121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40E72"/>
    <w:multiLevelType w:val="hybridMultilevel"/>
    <w:tmpl w:val="58A4E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1D5888"/>
    <w:multiLevelType w:val="hybridMultilevel"/>
    <w:tmpl w:val="62D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43A7F"/>
    <w:multiLevelType w:val="hybridMultilevel"/>
    <w:tmpl w:val="BB703B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ED35E2"/>
    <w:multiLevelType w:val="hybridMultilevel"/>
    <w:tmpl w:val="A6F205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9903EBD"/>
    <w:multiLevelType w:val="hybridMultilevel"/>
    <w:tmpl w:val="32B2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530EC"/>
    <w:multiLevelType w:val="hybridMultilevel"/>
    <w:tmpl w:val="2E48CF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E60431D"/>
    <w:multiLevelType w:val="hybridMultilevel"/>
    <w:tmpl w:val="CF4040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E65814"/>
    <w:multiLevelType w:val="hybridMultilevel"/>
    <w:tmpl w:val="775E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666447"/>
    <w:multiLevelType w:val="hybridMultilevel"/>
    <w:tmpl w:val="8BBAD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1A5599"/>
    <w:multiLevelType w:val="hybridMultilevel"/>
    <w:tmpl w:val="2A0679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6E943B7"/>
    <w:multiLevelType w:val="hybridMultilevel"/>
    <w:tmpl w:val="EF02C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96344CC"/>
    <w:multiLevelType w:val="hybridMultilevel"/>
    <w:tmpl w:val="3E4C3D46"/>
    <w:lvl w:ilvl="0" w:tplc="C74EB556">
      <w:start w:val="1"/>
      <w:numFmt w:val="decimal"/>
      <w:lvlText w:val="%1."/>
      <w:lvlJc w:val="left"/>
      <w:pPr>
        <w:tabs>
          <w:tab w:val="num" w:pos="540"/>
        </w:tabs>
        <w:ind w:left="540" w:hanging="360"/>
      </w:pPr>
      <w:rPr>
        <w:rFonts w:hint="default"/>
      </w:rPr>
    </w:lvl>
    <w:lvl w:ilvl="1" w:tplc="40090019" w:tentative="1">
      <w:start w:val="1"/>
      <w:numFmt w:val="lowerLetter"/>
      <w:lvlText w:val="%2."/>
      <w:lvlJc w:val="left"/>
      <w:pPr>
        <w:tabs>
          <w:tab w:val="num" w:pos="1230"/>
        </w:tabs>
        <w:ind w:left="1230" w:hanging="360"/>
      </w:pPr>
    </w:lvl>
    <w:lvl w:ilvl="2" w:tplc="4009001B" w:tentative="1">
      <w:start w:val="1"/>
      <w:numFmt w:val="lowerRoman"/>
      <w:lvlText w:val="%3."/>
      <w:lvlJc w:val="right"/>
      <w:pPr>
        <w:tabs>
          <w:tab w:val="num" w:pos="1950"/>
        </w:tabs>
        <w:ind w:left="1950" w:hanging="180"/>
      </w:pPr>
    </w:lvl>
    <w:lvl w:ilvl="3" w:tplc="4009000F" w:tentative="1">
      <w:start w:val="1"/>
      <w:numFmt w:val="decimal"/>
      <w:lvlText w:val="%4."/>
      <w:lvlJc w:val="left"/>
      <w:pPr>
        <w:tabs>
          <w:tab w:val="num" w:pos="2670"/>
        </w:tabs>
        <w:ind w:left="2670" w:hanging="360"/>
      </w:pPr>
    </w:lvl>
    <w:lvl w:ilvl="4" w:tplc="40090019" w:tentative="1">
      <w:start w:val="1"/>
      <w:numFmt w:val="lowerLetter"/>
      <w:lvlText w:val="%5."/>
      <w:lvlJc w:val="left"/>
      <w:pPr>
        <w:tabs>
          <w:tab w:val="num" w:pos="3390"/>
        </w:tabs>
        <w:ind w:left="3390" w:hanging="360"/>
      </w:pPr>
    </w:lvl>
    <w:lvl w:ilvl="5" w:tplc="4009001B" w:tentative="1">
      <w:start w:val="1"/>
      <w:numFmt w:val="lowerRoman"/>
      <w:lvlText w:val="%6."/>
      <w:lvlJc w:val="right"/>
      <w:pPr>
        <w:tabs>
          <w:tab w:val="num" w:pos="4110"/>
        </w:tabs>
        <w:ind w:left="4110" w:hanging="180"/>
      </w:pPr>
    </w:lvl>
    <w:lvl w:ilvl="6" w:tplc="4009000F" w:tentative="1">
      <w:start w:val="1"/>
      <w:numFmt w:val="decimal"/>
      <w:lvlText w:val="%7."/>
      <w:lvlJc w:val="left"/>
      <w:pPr>
        <w:tabs>
          <w:tab w:val="num" w:pos="4830"/>
        </w:tabs>
        <w:ind w:left="4830" w:hanging="360"/>
      </w:pPr>
    </w:lvl>
    <w:lvl w:ilvl="7" w:tplc="40090019" w:tentative="1">
      <w:start w:val="1"/>
      <w:numFmt w:val="lowerLetter"/>
      <w:lvlText w:val="%8."/>
      <w:lvlJc w:val="left"/>
      <w:pPr>
        <w:tabs>
          <w:tab w:val="num" w:pos="5550"/>
        </w:tabs>
        <w:ind w:left="5550" w:hanging="360"/>
      </w:pPr>
    </w:lvl>
    <w:lvl w:ilvl="8" w:tplc="4009001B" w:tentative="1">
      <w:start w:val="1"/>
      <w:numFmt w:val="lowerRoman"/>
      <w:lvlText w:val="%9."/>
      <w:lvlJc w:val="right"/>
      <w:pPr>
        <w:tabs>
          <w:tab w:val="num" w:pos="6270"/>
        </w:tabs>
        <w:ind w:left="6270" w:hanging="180"/>
      </w:pPr>
    </w:lvl>
  </w:abstractNum>
  <w:abstractNum w:abstractNumId="33" w15:restartNumberingAfterBreak="0">
    <w:nsid w:val="71E353F0"/>
    <w:multiLevelType w:val="hybridMultilevel"/>
    <w:tmpl w:val="97FAB8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392097C"/>
    <w:multiLevelType w:val="hybridMultilevel"/>
    <w:tmpl w:val="FD6226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BC41CB"/>
    <w:multiLevelType w:val="hybridMultilevel"/>
    <w:tmpl w:val="A9D6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EB4D8F"/>
    <w:multiLevelType w:val="hybridMultilevel"/>
    <w:tmpl w:val="444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0544A"/>
    <w:multiLevelType w:val="hybridMultilevel"/>
    <w:tmpl w:val="A9F00188"/>
    <w:lvl w:ilvl="0" w:tplc="FFFFFFFF">
      <w:start w:val="1"/>
      <w:numFmt w:val="bullet"/>
      <w:pStyle w:val="NormalVerdana"/>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8" w15:restartNumberingAfterBreak="0">
    <w:nsid w:val="761A0EA8"/>
    <w:multiLevelType w:val="hybridMultilevel"/>
    <w:tmpl w:val="F1A6EF3A"/>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2"/>
  </w:num>
  <w:num w:numId="4">
    <w:abstractNumId w:val="17"/>
  </w:num>
  <w:num w:numId="5">
    <w:abstractNumId w:val="22"/>
  </w:num>
  <w:num w:numId="6">
    <w:abstractNumId w:val="19"/>
  </w:num>
  <w:num w:numId="7">
    <w:abstractNumId w:val="28"/>
  </w:num>
  <w:num w:numId="8">
    <w:abstractNumId w:val="1"/>
  </w:num>
  <w:num w:numId="9">
    <w:abstractNumId w:val="16"/>
  </w:num>
  <w:num w:numId="10">
    <w:abstractNumId w:val="18"/>
  </w:num>
  <w:num w:numId="11">
    <w:abstractNumId w:val="25"/>
  </w:num>
  <w:num w:numId="12">
    <w:abstractNumId w:val="36"/>
  </w:num>
  <w:num w:numId="13">
    <w:abstractNumId w:val="33"/>
  </w:num>
  <w:num w:numId="14">
    <w:abstractNumId w:val="32"/>
  </w:num>
  <w:num w:numId="15">
    <w:abstractNumId w:val="35"/>
  </w:num>
  <w:num w:numId="16">
    <w:abstractNumId w:val="21"/>
  </w:num>
  <w:num w:numId="17">
    <w:abstractNumId w:val="29"/>
  </w:num>
  <w:num w:numId="18">
    <w:abstractNumId w:val="20"/>
  </w:num>
  <w:num w:numId="19">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5"/>
  </w:num>
  <w:num w:numId="23">
    <w:abstractNumId w:val="8"/>
  </w:num>
  <w:num w:numId="24">
    <w:abstractNumId w:val="4"/>
  </w:num>
  <w:num w:numId="25">
    <w:abstractNumId w:val="14"/>
  </w:num>
  <w:num w:numId="26">
    <w:abstractNumId w:val="38"/>
  </w:num>
  <w:num w:numId="27">
    <w:abstractNumId w:val="0"/>
    <w:lvlOverride w:ilvl="0">
      <w:lvl w:ilvl="0">
        <w:numFmt w:val="bullet"/>
        <w:pStyle w:val="EducationDetails"/>
        <w:lvlText w:val=""/>
        <w:legacy w:legacy="1" w:legacySpace="0" w:legacyIndent="360"/>
        <w:lvlJc w:val="left"/>
        <w:rPr>
          <w:rFonts w:ascii="Symbol" w:hAnsi="Symbol" w:hint="default"/>
        </w:rPr>
      </w:lvl>
    </w:lvlOverride>
  </w:num>
  <w:num w:numId="28">
    <w:abstractNumId w:val="10"/>
  </w:num>
  <w:num w:numId="29">
    <w:abstractNumId w:val="39"/>
  </w:num>
  <w:num w:numId="30">
    <w:abstractNumId w:val="11"/>
  </w:num>
  <w:num w:numId="31">
    <w:abstractNumId w:val="23"/>
  </w:num>
  <w:num w:numId="32">
    <w:abstractNumId w:val="27"/>
  </w:num>
  <w:num w:numId="33">
    <w:abstractNumId w:val="24"/>
  </w:num>
  <w:num w:numId="34">
    <w:abstractNumId w:val="34"/>
  </w:num>
  <w:num w:numId="35">
    <w:abstractNumId w:val="13"/>
  </w:num>
  <w:num w:numId="36">
    <w:abstractNumId w:val="30"/>
  </w:num>
  <w:num w:numId="37">
    <w:abstractNumId w:val="31"/>
  </w:num>
  <w:num w:numId="38">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88A"/>
    <w:rsid w:val="00001CCB"/>
    <w:rsid w:val="00002423"/>
    <w:rsid w:val="000024B0"/>
    <w:rsid w:val="0001366F"/>
    <w:rsid w:val="000306A6"/>
    <w:rsid w:val="0003311D"/>
    <w:rsid w:val="00041141"/>
    <w:rsid w:val="000520F8"/>
    <w:rsid w:val="0006281B"/>
    <w:rsid w:val="0009308B"/>
    <w:rsid w:val="00097999"/>
    <w:rsid w:val="000B1732"/>
    <w:rsid w:val="000C6455"/>
    <w:rsid w:val="00115701"/>
    <w:rsid w:val="001203AC"/>
    <w:rsid w:val="00136C86"/>
    <w:rsid w:val="00157CD5"/>
    <w:rsid w:val="00166470"/>
    <w:rsid w:val="00171A51"/>
    <w:rsid w:val="00185E39"/>
    <w:rsid w:val="001A414E"/>
    <w:rsid w:val="001A6DA2"/>
    <w:rsid w:val="001B27FD"/>
    <w:rsid w:val="001B2DFD"/>
    <w:rsid w:val="001B5E2A"/>
    <w:rsid w:val="001C1F2C"/>
    <w:rsid w:val="001E393D"/>
    <w:rsid w:val="001F38AF"/>
    <w:rsid w:val="00203DB8"/>
    <w:rsid w:val="00207BAE"/>
    <w:rsid w:val="002166B4"/>
    <w:rsid w:val="002A697C"/>
    <w:rsid w:val="002B4DEB"/>
    <w:rsid w:val="00302341"/>
    <w:rsid w:val="00302F40"/>
    <w:rsid w:val="003124D0"/>
    <w:rsid w:val="00324E8A"/>
    <w:rsid w:val="0032650B"/>
    <w:rsid w:val="0034545D"/>
    <w:rsid w:val="00351A07"/>
    <w:rsid w:val="00357E93"/>
    <w:rsid w:val="00396ED3"/>
    <w:rsid w:val="003B051C"/>
    <w:rsid w:val="003B275C"/>
    <w:rsid w:val="003D298A"/>
    <w:rsid w:val="003E3C1D"/>
    <w:rsid w:val="00410CDC"/>
    <w:rsid w:val="004301CA"/>
    <w:rsid w:val="00460705"/>
    <w:rsid w:val="00461807"/>
    <w:rsid w:val="00464F95"/>
    <w:rsid w:val="00472A9C"/>
    <w:rsid w:val="0048031E"/>
    <w:rsid w:val="0048051C"/>
    <w:rsid w:val="00497C2B"/>
    <w:rsid w:val="004A0001"/>
    <w:rsid w:val="004B710B"/>
    <w:rsid w:val="004C234A"/>
    <w:rsid w:val="004D0430"/>
    <w:rsid w:val="004E6B6B"/>
    <w:rsid w:val="004F1B20"/>
    <w:rsid w:val="005100E0"/>
    <w:rsid w:val="00514188"/>
    <w:rsid w:val="00514603"/>
    <w:rsid w:val="00520222"/>
    <w:rsid w:val="005358F6"/>
    <w:rsid w:val="0055618C"/>
    <w:rsid w:val="00575DFC"/>
    <w:rsid w:val="00580941"/>
    <w:rsid w:val="005A5687"/>
    <w:rsid w:val="005B0397"/>
    <w:rsid w:val="005D7739"/>
    <w:rsid w:val="005D7F97"/>
    <w:rsid w:val="00633916"/>
    <w:rsid w:val="006646A9"/>
    <w:rsid w:val="00667BC1"/>
    <w:rsid w:val="00671147"/>
    <w:rsid w:val="006920CA"/>
    <w:rsid w:val="006B670F"/>
    <w:rsid w:val="006D35AE"/>
    <w:rsid w:val="006D5E3A"/>
    <w:rsid w:val="006F61FC"/>
    <w:rsid w:val="00731428"/>
    <w:rsid w:val="00735747"/>
    <w:rsid w:val="00753490"/>
    <w:rsid w:val="00763E95"/>
    <w:rsid w:val="0078104B"/>
    <w:rsid w:val="007860A4"/>
    <w:rsid w:val="00795ABC"/>
    <w:rsid w:val="007F3BDD"/>
    <w:rsid w:val="007F5D4B"/>
    <w:rsid w:val="0081112E"/>
    <w:rsid w:val="0085308C"/>
    <w:rsid w:val="00876178"/>
    <w:rsid w:val="00876B03"/>
    <w:rsid w:val="00897196"/>
    <w:rsid w:val="008C668E"/>
    <w:rsid w:val="008D2699"/>
    <w:rsid w:val="008E1466"/>
    <w:rsid w:val="008E77D3"/>
    <w:rsid w:val="008F1333"/>
    <w:rsid w:val="00911F7C"/>
    <w:rsid w:val="00954ECF"/>
    <w:rsid w:val="009662F4"/>
    <w:rsid w:val="00975B5B"/>
    <w:rsid w:val="00976717"/>
    <w:rsid w:val="00983C27"/>
    <w:rsid w:val="00992340"/>
    <w:rsid w:val="009954DA"/>
    <w:rsid w:val="00996437"/>
    <w:rsid w:val="009A1D0B"/>
    <w:rsid w:val="009A2B91"/>
    <w:rsid w:val="009B0E2A"/>
    <w:rsid w:val="009E79DE"/>
    <w:rsid w:val="009F36E3"/>
    <w:rsid w:val="00A11BA0"/>
    <w:rsid w:val="00A3009A"/>
    <w:rsid w:val="00A540A9"/>
    <w:rsid w:val="00A91AF2"/>
    <w:rsid w:val="00AA2824"/>
    <w:rsid w:val="00AB4E95"/>
    <w:rsid w:val="00AC22C5"/>
    <w:rsid w:val="00B07DD3"/>
    <w:rsid w:val="00B1227E"/>
    <w:rsid w:val="00B12A03"/>
    <w:rsid w:val="00B17657"/>
    <w:rsid w:val="00B263C0"/>
    <w:rsid w:val="00B3645C"/>
    <w:rsid w:val="00BA3F43"/>
    <w:rsid w:val="00BC1799"/>
    <w:rsid w:val="00BC4089"/>
    <w:rsid w:val="00BD1024"/>
    <w:rsid w:val="00BD63D5"/>
    <w:rsid w:val="00BE1710"/>
    <w:rsid w:val="00BE2544"/>
    <w:rsid w:val="00BF092A"/>
    <w:rsid w:val="00BF0CEB"/>
    <w:rsid w:val="00BF2CB4"/>
    <w:rsid w:val="00C332B4"/>
    <w:rsid w:val="00C4093F"/>
    <w:rsid w:val="00C500A1"/>
    <w:rsid w:val="00C6472F"/>
    <w:rsid w:val="00C84B49"/>
    <w:rsid w:val="00CA7D93"/>
    <w:rsid w:val="00D03605"/>
    <w:rsid w:val="00D132DB"/>
    <w:rsid w:val="00D1504C"/>
    <w:rsid w:val="00D32D1F"/>
    <w:rsid w:val="00D43981"/>
    <w:rsid w:val="00D50F23"/>
    <w:rsid w:val="00D607E4"/>
    <w:rsid w:val="00D61362"/>
    <w:rsid w:val="00D80C1B"/>
    <w:rsid w:val="00DA088A"/>
    <w:rsid w:val="00DB10DD"/>
    <w:rsid w:val="00DB6DE8"/>
    <w:rsid w:val="00DB7AE6"/>
    <w:rsid w:val="00DC2EB1"/>
    <w:rsid w:val="00DD2C91"/>
    <w:rsid w:val="00DD62AE"/>
    <w:rsid w:val="00DE0548"/>
    <w:rsid w:val="00DE5532"/>
    <w:rsid w:val="00DF426F"/>
    <w:rsid w:val="00E1019C"/>
    <w:rsid w:val="00E14AA9"/>
    <w:rsid w:val="00E17FDB"/>
    <w:rsid w:val="00E24AF4"/>
    <w:rsid w:val="00E500B0"/>
    <w:rsid w:val="00E72A91"/>
    <w:rsid w:val="00E80448"/>
    <w:rsid w:val="00EC2C3B"/>
    <w:rsid w:val="00ED1BA9"/>
    <w:rsid w:val="00EE5B9B"/>
    <w:rsid w:val="00F051E6"/>
    <w:rsid w:val="00F11AB1"/>
    <w:rsid w:val="00F144C9"/>
    <w:rsid w:val="00F54CE9"/>
    <w:rsid w:val="00F55F00"/>
    <w:rsid w:val="00F70F1E"/>
    <w:rsid w:val="00F860AB"/>
    <w:rsid w:val="00F93DFA"/>
    <w:rsid w:val="00FC27B4"/>
    <w:rsid w:val="00FF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CAA8D"/>
  <w15:docId w15:val="{ACA9B7F8-B3F5-4F22-BBFE-A797FF3F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1440" w:hanging="36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8A"/>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2340"/>
    <w:pPr>
      <w:keepNext/>
      <w:outlineLvl w:val="0"/>
    </w:pPr>
    <w:rPr>
      <w:b/>
      <w:bCs/>
    </w:rPr>
  </w:style>
  <w:style w:type="paragraph" w:styleId="Heading2">
    <w:name w:val="heading 2"/>
    <w:basedOn w:val="Normal"/>
    <w:next w:val="Normal"/>
    <w:link w:val="Heading2Char"/>
    <w:uiPriority w:val="9"/>
    <w:semiHidden/>
    <w:unhideWhenUsed/>
    <w:qFormat/>
    <w:rsid w:val="00FC27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E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D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6B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88A"/>
    <w:pPr>
      <w:tabs>
        <w:tab w:val="center" w:pos="4680"/>
        <w:tab w:val="right" w:pos="9360"/>
      </w:tabs>
    </w:pPr>
  </w:style>
  <w:style w:type="character" w:customStyle="1" w:styleId="HeaderChar">
    <w:name w:val="Header Char"/>
    <w:basedOn w:val="DefaultParagraphFont"/>
    <w:link w:val="Header"/>
    <w:uiPriority w:val="99"/>
    <w:rsid w:val="00DA088A"/>
  </w:style>
  <w:style w:type="paragraph" w:styleId="Footer">
    <w:name w:val="footer"/>
    <w:basedOn w:val="Normal"/>
    <w:link w:val="FooterChar"/>
    <w:unhideWhenUsed/>
    <w:rsid w:val="00DA088A"/>
    <w:pPr>
      <w:tabs>
        <w:tab w:val="center" w:pos="4680"/>
        <w:tab w:val="right" w:pos="9360"/>
      </w:tabs>
    </w:pPr>
  </w:style>
  <w:style w:type="character" w:customStyle="1" w:styleId="FooterChar">
    <w:name w:val="Footer Char"/>
    <w:basedOn w:val="DefaultParagraphFont"/>
    <w:link w:val="Footer"/>
    <w:uiPriority w:val="99"/>
    <w:rsid w:val="00DA088A"/>
  </w:style>
  <w:style w:type="paragraph" w:styleId="BalloonText">
    <w:name w:val="Balloon Text"/>
    <w:basedOn w:val="Normal"/>
    <w:link w:val="BalloonTextChar"/>
    <w:uiPriority w:val="99"/>
    <w:semiHidden/>
    <w:unhideWhenUsed/>
    <w:rsid w:val="00DA088A"/>
    <w:rPr>
      <w:rFonts w:ascii="Tahoma" w:hAnsi="Tahoma" w:cs="Tahoma"/>
      <w:sz w:val="16"/>
      <w:szCs w:val="16"/>
    </w:rPr>
  </w:style>
  <w:style w:type="character" w:customStyle="1" w:styleId="BalloonTextChar">
    <w:name w:val="Balloon Text Char"/>
    <w:basedOn w:val="DefaultParagraphFont"/>
    <w:link w:val="BalloonText"/>
    <w:uiPriority w:val="99"/>
    <w:semiHidden/>
    <w:rsid w:val="00DA088A"/>
    <w:rPr>
      <w:rFonts w:ascii="Tahoma" w:hAnsi="Tahoma" w:cs="Tahoma"/>
      <w:sz w:val="16"/>
      <w:szCs w:val="16"/>
    </w:rPr>
  </w:style>
  <w:style w:type="character" w:customStyle="1" w:styleId="Heading1Char">
    <w:name w:val="Heading 1 Char"/>
    <w:basedOn w:val="DefaultParagraphFont"/>
    <w:link w:val="Heading1"/>
    <w:rsid w:val="00992340"/>
    <w:rPr>
      <w:rFonts w:ascii="Times New Roman" w:eastAsia="Times New Roman" w:hAnsi="Times New Roman" w:cs="Times New Roman"/>
      <w:b/>
      <w:bCs/>
      <w:sz w:val="24"/>
      <w:szCs w:val="24"/>
    </w:rPr>
  </w:style>
  <w:style w:type="paragraph" w:styleId="ListParagraph">
    <w:name w:val="List Paragraph"/>
    <w:basedOn w:val="Normal"/>
    <w:qFormat/>
    <w:rsid w:val="00992340"/>
    <w:pPr>
      <w:ind w:left="720"/>
      <w:contextualSpacing/>
    </w:pPr>
  </w:style>
  <w:style w:type="paragraph" w:customStyle="1" w:styleId="western">
    <w:name w:val="western"/>
    <w:basedOn w:val="Normal"/>
    <w:rsid w:val="00DB10DD"/>
    <w:pPr>
      <w:suppressAutoHyphens/>
      <w:spacing w:before="100" w:after="100"/>
    </w:pPr>
    <w:rPr>
      <w:lang w:eastAsia="ar-SA"/>
    </w:rPr>
  </w:style>
  <w:style w:type="character" w:customStyle="1" w:styleId="WW-Absatz-Standardschriftart1">
    <w:name w:val="WW-Absatz-Standardschriftart1"/>
    <w:rsid w:val="00BE1710"/>
  </w:style>
  <w:style w:type="character" w:customStyle="1" w:styleId="apple-style-span">
    <w:name w:val="apple-style-span"/>
    <w:basedOn w:val="DefaultParagraphFont"/>
    <w:rsid w:val="00F70F1E"/>
  </w:style>
  <w:style w:type="paragraph" w:customStyle="1" w:styleId="Achievement">
    <w:name w:val="Achievement"/>
    <w:next w:val="Normal"/>
    <w:rsid w:val="00F70F1E"/>
    <w:pPr>
      <w:tabs>
        <w:tab w:val="num" w:pos="720"/>
      </w:tabs>
      <w:spacing w:after="60" w:line="240" w:lineRule="atLeast"/>
      <w:ind w:left="720"/>
    </w:pPr>
    <w:rPr>
      <w:rFonts w:ascii="Garamond" w:eastAsia="Calibri" w:hAnsi="Garamond" w:cs="Times New Roman"/>
      <w:szCs w:val="20"/>
    </w:rPr>
  </w:style>
  <w:style w:type="character" w:customStyle="1" w:styleId="ilad">
    <w:name w:val="il_ad"/>
    <w:basedOn w:val="DefaultParagraphFont"/>
    <w:rsid w:val="00F55F00"/>
  </w:style>
  <w:style w:type="paragraph" w:styleId="BodyText">
    <w:name w:val="Body Text"/>
    <w:basedOn w:val="Normal"/>
    <w:link w:val="BodyTextChar"/>
    <w:rsid w:val="00F55F00"/>
    <w:pPr>
      <w:spacing w:after="120"/>
    </w:pPr>
    <w:rPr>
      <w:sz w:val="20"/>
      <w:szCs w:val="20"/>
    </w:rPr>
  </w:style>
  <w:style w:type="character" w:customStyle="1" w:styleId="BodyTextChar">
    <w:name w:val="Body Text Char"/>
    <w:basedOn w:val="DefaultParagraphFont"/>
    <w:link w:val="BodyText"/>
    <w:rsid w:val="00F55F00"/>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575DF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5DFC"/>
    <w:rPr>
      <w:rFonts w:asciiTheme="majorHAnsi" w:eastAsiaTheme="majorEastAsia" w:hAnsiTheme="majorHAnsi" w:cstheme="majorBidi"/>
      <w:i/>
      <w:iCs/>
      <w:color w:val="243F60" w:themeColor="accent1" w:themeShade="7F"/>
      <w:sz w:val="24"/>
      <w:szCs w:val="24"/>
    </w:rPr>
  </w:style>
  <w:style w:type="paragraph" w:customStyle="1" w:styleId="Ul">
    <w:name w:val="Ul"/>
    <w:basedOn w:val="Normal"/>
    <w:rsid w:val="00575DFC"/>
    <w:pPr>
      <w:shd w:val="clear" w:color="auto" w:fill="FFFFFF"/>
      <w:suppressAutoHyphens/>
    </w:pPr>
    <w:rPr>
      <w:color w:val="000000"/>
      <w:shd w:val="clear" w:color="auto" w:fill="FFFFFF"/>
      <w:lang w:val="ru-RU" w:eastAsia="ar-SA"/>
    </w:rPr>
  </w:style>
  <w:style w:type="character" w:customStyle="1" w:styleId="normalchar">
    <w:name w:val="normal__char"/>
    <w:basedOn w:val="DefaultParagraphFont"/>
    <w:rsid w:val="00FC27B4"/>
  </w:style>
  <w:style w:type="character" w:customStyle="1" w:styleId="plain0020textchar">
    <w:name w:val="plain_0020text__char"/>
    <w:basedOn w:val="DefaultParagraphFont"/>
    <w:rsid w:val="00FC27B4"/>
  </w:style>
  <w:style w:type="paragraph" w:styleId="NormalWeb">
    <w:name w:val="Normal (Web)"/>
    <w:basedOn w:val="Normal"/>
    <w:rsid w:val="00FC27B4"/>
    <w:pPr>
      <w:suppressAutoHyphens/>
      <w:overflowPunct w:val="0"/>
      <w:autoSpaceDE w:val="0"/>
      <w:autoSpaceDN w:val="0"/>
      <w:adjustRightInd w:val="0"/>
      <w:spacing w:before="100" w:after="100" w:line="276" w:lineRule="auto"/>
      <w:textAlignment w:val="baseline"/>
    </w:pPr>
    <w:rPr>
      <w:rFonts w:ascii="Calibri" w:hAnsi="Calibri"/>
      <w:kern w:val="1"/>
      <w:sz w:val="22"/>
      <w:szCs w:val="20"/>
    </w:rPr>
  </w:style>
  <w:style w:type="character" w:customStyle="1" w:styleId="Heading2Char">
    <w:name w:val="Heading 2 Char"/>
    <w:basedOn w:val="DefaultParagraphFont"/>
    <w:link w:val="Heading2"/>
    <w:uiPriority w:val="9"/>
    <w:semiHidden/>
    <w:rsid w:val="00FC27B4"/>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C27B4"/>
    <w:pPr>
      <w:spacing w:after="120" w:line="480" w:lineRule="auto"/>
    </w:pPr>
  </w:style>
  <w:style w:type="character" w:customStyle="1" w:styleId="BodyText2Char">
    <w:name w:val="Body Text 2 Char"/>
    <w:basedOn w:val="DefaultParagraphFont"/>
    <w:link w:val="BodyText2"/>
    <w:uiPriority w:val="99"/>
    <w:semiHidden/>
    <w:rsid w:val="00FC27B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C27B4"/>
    <w:pPr>
      <w:spacing w:after="120"/>
      <w:ind w:left="360"/>
    </w:pPr>
    <w:rPr>
      <w:sz w:val="16"/>
      <w:szCs w:val="16"/>
    </w:rPr>
  </w:style>
  <w:style w:type="character" w:customStyle="1" w:styleId="BodyTextIndent3Char">
    <w:name w:val="Body Text Indent 3 Char"/>
    <w:basedOn w:val="DefaultParagraphFont"/>
    <w:link w:val="BodyTextIndent3"/>
    <w:uiPriority w:val="99"/>
    <w:rsid w:val="00FC27B4"/>
    <w:rPr>
      <w:rFonts w:ascii="Times New Roman" w:eastAsia="Times New Roman" w:hAnsi="Times New Roman" w:cs="Times New Roman"/>
      <w:sz w:val="16"/>
      <w:szCs w:val="16"/>
    </w:rPr>
  </w:style>
  <w:style w:type="paragraph" w:customStyle="1" w:styleId="5-HW">
    <w:name w:val="5-H/W"/>
    <w:rsid w:val="00FC27B4"/>
    <w:pPr>
      <w:widowControl w:val="0"/>
      <w:suppressAutoHyphens/>
      <w:overflowPunct w:val="0"/>
      <w:autoSpaceDE w:val="0"/>
      <w:autoSpaceDN w:val="0"/>
      <w:adjustRightInd w:val="0"/>
      <w:spacing w:after="200" w:line="276" w:lineRule="auto"/>
      <w:ind w:left="0" w:firstLine="0"/>
      <w:jc w:val="left"/>
      <w:textAlignment w:val="baseline"/>
    </w:pPr>
    <w:rPr>
      <w:rFonts w:ascii="Calibri" w:eastAsia="Times New Roman" w:hAnsi="Calibri" w:cs="Times New Roman"/>
      <w:kern w:val="1"/>
      <w:szCs w:val="20"/>
    </w:rPr>
  </w:style>
  <w:style w:type="paragraph" w:customStyle="1" w:styleId="TableContents">
    <w:name w:val="Table Contents"/>
    <w:basedOn w:val="Normal"/>
    <w:rsid w:val="00FC27B4"/>
    <w:pPr>
      <w:widowControl w:val="0"/>
      <w:suppressLineNumbers/>
      <w:suppressAutoHyphens/>
      <w:overflowPunct w:val="0"/>
      <w:autoSpaceDE w:val="0"/>
      <w:autoSpaceDN w:val="0"/>
      <w:adjustRightInd w:val="0"/>
      <w:spacing w:after="200" w:line="276" w:lineRule="auto"/>
      <w:textAlignment w:val="baseline"/>
    </w:pPr>
    <w:rPr>
      <w:kern w:val="1"/>
      <w:szCs w:val="20"/>
    </w:rPr>
  </w:style>
  <w:style w:type="character" w:customStyle="1" w:styleId="apple-converted-space">
    <w:name w:val="apple-converted-space"/>
    <w:basedOn w:val="DefaultParagraphFont"/>
    <w:rsid w:val="00FC27B4"/>
  </w:style>
  <w:style w:type="paragraph" w:customStyle="1" w:styleId="BodyText11pt">
    <w:name w:val="Body Text + 11 pt"/>
    <w:basedOn w:val="Normal"/>
    <w:rsid w:val="00FC27B4"/>
    <w:pPr>
      <w:jc w:val="both"/>
    </w:pPr>
    <w:rPr>
      <w:sz w:val="22"/>
      <w:szCs w:val="22"/>
    </w:rPr>
  </w:style>
  <w:style w:type="paragraph" w:styleId="BodyTextIndent">
    <w:name w:val="Body Text Indent"/>
    <w:basedOn w:val="Normal"/>
    <w:link w:val="BodyTextIndentChar"/>
    <w:unhideWhenUsed/>
    <w:rsid w:val="00975B5B"/>
    <w:pPr>
      <w:spacing w:after="120"/>
      <w:ind w:left="360"/>
    </w:pPr>
  </w:style>
  <w:style w:type="character" w:customStyle="1" w:styleId="BodyTextIndentChar">
    <w:name w:val="Body Text Indent Char"/>
    <w:basedOn w:val="DefaultParagraphFont"/>
    <w:link w:val="BodyTextIndent"/>
    <w:rsid w:val="00975B5B"/>
    <w:rPr>
      <w:rFonts w:ascii="Times New Roman" w:eastAsia="Times New Roman" w:hAnsi="Times New Roman" w:cs="Times New Roman"/>
      <w:sz w:val="24"/>
      <w:szCs w:val="24"/>
    </w:rPr>
  </w:style>
  <w:style w:type="paragraph" w:customStyle="1" w:styleId="Normal11pt">
    <w:name w:val="Normal + 11 pt"/>
    <w:aliases w:val="Bold,Underline,Justified,Left:  -0.5&quot;"/>
    <w:basedOn w:val="Heading6"/>
    <w:link w:val="Normal11ptChar"/>
    <w:rsid w:val="00975B5B"/>
    <w:pPr>
      <w:keepNext w:val="0"/>
      <w:keepLines w:val="0"/>
      <w:tabs>
        <w:tab w:val="num" w:pos="4320"/>
      </w:tabs>
      <w:spacing w:before="240" w:after="60"/>
      <w:ind w:left="-720"/>
      <w:jc w:val="both"/>
    </w:pPr>
    <w:rPr>
      <w:rFonts w:ascii="Times New Roman" w:eastAsia="Times New Roman" w:hAnsi="Times New Roman" w:cs="Times New Roman"/>
      <w:b/>
      <w:bCs/>
      <w:i w:val="0"/>
      <w:iCs w:val="0"/>
      <w:color w:val="auto"/>
      <w:sz w:val="22"/>
      <w:szCs w:val="22"/>
      <w:u w:val="single"/>
    </w:rPr>
  </w:style>
  <w:style w:type="character" w:customStyle="1" w:styleId="Normal11ptChar">
    <w:name w:val="Normal + 11 pt Char"/>
    <w:aliases w:val="Bold Char,Underline Char,Justified Char,Left:  -0.5&quot; Char"/>
    <w:basedOn w:val="DefaultParagraphFont"/>
    <w:link w:val="Normal11pt"/>
    <w:locked/>
    <w:rsid w:val="00975B5B"/>
    <w:rPr>
      <w:rFonts w:ascii="Times New Roman" w:eastAsia="Times New Roman" w:hAnsi="Times New Roman" w:cs="Times New Roman"/>
      <w:b/>
      <w:bCs/>
      <w:u w:val="single"/>
    </w:rPr>
  </w:style>
  <w:style w:type="paragraph" w:customStyle="1" w:styleId="BulletIndent">
    <w:name w:val="Bullet Indent"/>
    <w:basedOn w:val="Normal"/>
    <w:rsid w:val="00975B5B"/>
    <w:pPr>
      <w:numPr>
        <w:numId w:val="1"/>
      </w:numPr>
      <w:spacing w:before="30" w:after="30"/>
    </w:pPr>
    <w:rPr>
      <w:rFonts w:ascii="Arial" w:hAnsi="Arial"/>
      <w:sz w:val="20"/>
      <w:szCs w:val="20"/>
      <w:lang w:val="en-GB"/>
    </w:rPr>
  </w:style>
  <w:style w:type="paragraph" w:styleId="NoSpacing">
    <w:name w:val="No Spacing"/>
    <w:uiPriority w:val="1"/>
    <w:qFormat/>
    <w:rsid w:val="006D5E3A"/>
    <w:pPr>
      <w:ind w:left="0" w:firstLine="0"/>
      <w:jc w:val="left"/>
    </w:pPr>
    <w:rPr>
      <w:rFonts w:ascii="Calibri" w:eastAsia="Times New Roman" w:hAnsi="Calibri" w:cs="Times New Roman"/>
    </w:rPr>
  </w:style>
  <w:style w:type="paragraph" w:customStyle="1" w:styleId="Normaljustify">
    <w:name w:val="Normal + justify"/>
    <w:basedOn w:val="Normal"/>
    <w:link w:val="NormaljustifyChar"/>
    <w:rsid w:val="002166B4"/>
    <w:pPr>
      <w:numPr>
        <w:numId w:val="2"/>
      </w:numPr>
      <w:overflowPunct w:val="0"/>
      <w:autoSpaceDE w:val="0"/>
      <w:autoSpaceDN w:val="0"/>
      <w:adjustRightInd w:val="0"/>
      <w:jc w:val="both"/>
      <w:textAlignment w:val="baseline"/>
    </w:pPr>
    <w:rPr>
      <w:bCs/>
      <w:sz w:val="20"/>
    </w:rPr>
  </w:style>
  <w:style w:type="character" w:customStyle="1" w:styleId="NormaljustifyChar">
    <w:name w:val="Normal + justify Char"/>
    <w:basedOn w:val="DefaultParagraphFont"/>
    <w:link w:val="Normaljustify"/>
    <w:rsid w:val="002166B4"/>
    <w:rPr>
      <w:rFonts w:ascii="Times New Roman" w:eastAsia="Times New Roman" w:hAnsi="Times New Roman" w:cs="Times New Roman"/>
      <w:bCs/>
      <w:sz w:val="20"/>
      <w:szCs w:val="24"/>
    </w:rPr>
  </w:style>
  <w:style w:type="paragraph" w:styleId="List">
    <w:name w:val="List"/>
    <w:basedOn w:val="Normal"/>
    <w:rsid w:val="002166B4"/>
    <w:pPr>
      <w:ind w:left="360" w:hanging="183"/>
    </w:pPr>
    <w:rPr>
      <w:sz w:val="20"/>
      <w:szCs w:val="20"/>
    </w:rPr>
  </w:style>
  <w:style w:type="character" w:customStyle="1" w:styleId="Heading7Char">
    <w:name w:val="Heading 7 Char"/>
    <w:basedOn w:val="DefaultParagraphFont"/>
    <w:link w:val="Heading7"/>
    <w:uiPriority w:val="9"/>
    <w:semiHidden/>
    <w:rsid w:val="002166B4"/>
    <w:rPr>
      <w:rFonts w:asciiTheme="majorHAnsi" w:eastAsiaTheme="majorEastAsia" w:hAnsiTheme="majorHAnsi" w:cstheme="majorBidi"/>
      <w:i/>
      <w:iCs/>
      <w:color w:val="404040" w:themeColor="text1" w:themeTint="BF"/>
      <w:sz w:val="24"/>
      <w:szCs w:val="24"/>
    </w:rPr>
  </w:style>
  <w:style w:type="character" w:customStyle="1" w:styleId="Heading3Char">
    <w:name w:val="Heading 3 Char"/>
    <w:basedOn w:val="DefaultParagraphFont"/>
    <w:link w:val="Heading3"/>
    <w:uiPriority w:val="9"/>
    <w:semiHidden/>
    <w:rsid w:val="00AC22C5"/>
    <w:rPr>
      <w:rFonts w:asciiTheme="majorHAnsi" w:eastAsiaTheme="majorEastAsia" w:hAnsiTheme="majorHAnsi" w:cstheme="majorBidi"/>
      <w:b/>
      <w:bCs/>
      <w:color w:val="4F81BD" w:themeColor="accent1"/>
      <w:sz w:val="24"/>
      <w:szCs w:val="24"/>
    </w:rPr>
  </w:style>
  <w:style w:type="paragraph" w:customStyle="1" w:styleId="experience-companyname">
    <w:name w:val="experience - company name"/>
    <w:basedOn w:val="Normal"/>
    <w:rsid w:val="00BD1024"/>
    <w:pPr>
      <w:keepNext/>
      <w:widowControl w:val="0"/>
      <w:suppressAutoHyphens/>
      <w:overflowPunct w:val="0"/>
      <w:autoSpaceDE w:val="0"/>
      <w:jc w:val="both"/>
    </w:pPr>
    <w:rPr>
      <w:rFonts w:ascii="Palatino" w:eastAsia="Arial" w:hAnsi="Palatino"/>
      <w:b/>
      <w:smallCaps/>
    </w:rPr>
  </w:style>
  <w:style w:type="character" w:styleId="Strong">
    <w:name w:val="Strong"/>
    <w:basedOn w:val="DefaultParagraphFont"/>
    <w:qFormat/>
    <w:rsid w:val="00BD1024"/>
    <w:rPr>
      <w:b/>
      <w:bCs/>
    </w:rPr>
  </w:style>
  <w:style w:type="paragraph" w:customStyle="1" w:styleId="StrongArial">
    <w:name w:val="Strong+Arial"/>
    <w:basedOn w:val="Normal"/>
    <w:rsid w:val="00BD1024"/>
    <w:pPr>
      <w:widowControl w:val="0"/>
      <w:suppressAutoHyphens/>
      <w:overflowPunct w:val="0"/>
      <w:autoSpaceDE w:val="0"/>
      <w:spacing w:line="240" w:lineRule="atLeast"/>
    </w:pPr>
    <w:rPr>
      <w:rFonts w:ascii="Arial" w:eastAsia="Arial" w:hAnsi="Arial"/>
    </w:rPr>
  </w:style>
  <w:style w:type="paragraph" w:customStyle="1" w:styleId="Normal1">
    <w:name w:val="Normal1"/>
    <w:basedOn w:val="Normal"/>
    <w:rsid w:val="00DE5532"/>
    <w:pPr>
      <w:widowControl w:val="0"/>
      <w:suppressAutoHyphens/>
    </w:pPr>
    <w:rPr>
      <w:rFonts w:eastAsia="Arial"/>
      <w:lang w:eastAsia="ar-SA"/>
    </w:rPr>
  </w:style>
  <w:style w:type="character" w:customStyle="1" w:styleId="Heading4Char">
    <w:name w:val="Heading 4 Char"/>
    <w:basedOn w:val="DefaultParagraphFont"/>
    <w:link w:val="Heading4"/>
    <w:uiPriority w:val="9"/>
    <w:semiHidden/>
    <w:rsid w:val="00324E8A"/>
    <w:rPr>
      <w:rFonts w:asciiTheme="majorHAnsi" w:eastAsiaTheme="majorEastAsia" w:hAnsiTheme="majorHAnsi" w:cstheme="majorBidi"/>
      <w:b/>
      <w:bCs/>
      <w:i/>
      <w:iCs/>
      <w:color w:val="4F81BD" w:themeColor="accent1"/>
      <w:sz w:val="24"/>
      <w:szCs w:val="24"/>
    </w:rPr>
  </w:style>
  <w:style w:type="paragraph" w:customStyle="1" w:styleId="Textbody">
    <w:name w:val="Text body"/>
    <w:basedOn w:val="Normal"/>
    <w:rsid w:val="00324E8A"/>
    <w:pPr>
      <w:suppressAutoHyphens/>
      <w:overflowPunct w:val="0"/>
      <w:autoSpaceDE w:val="0"/>
      <w:autoSpaceDN w:val="0"/>
      <w:adjustRightInd w:val="0"/>
      <w:textAlignment w:val="baseline"/>
    </w:pPr>
    <w:rPr>
      <w:rFonts w:ascii="Book Antiqua" w:hAnsi="Book Antiqua"/>
      <w:noProof/>
      <w:szCs w:val="20"/>
    </w:rPr>
  </w:style>
  <w:style w:type="paragraph" w:customStyle="1" w:styleId="c3">
    <w:name w:val="c3"/>
    <w:basedOn w:val="Normal"/>
    <w:rsid w:val="00157CD5"/>
    <w:pPr>
      <w:widowControl w:val="0"/>
      <w:autoSpaceDE w:val="0"/>
      <w:autoSpaceDN w:val="0"/>
      <w:adjustRightInd w:val="0"/>
      <w:spacing w:line="240" w:lineRule="atLeast"/>
      <w:jc w:val="center"/>
    </w:pPr>
    <w:rPr>
      <w:sz w:val="20"/>
    </w:rPr>
  </w:style>
  <w:style w:type="paragraph" w:styleId="PlainText">
    <w:name w:val="Plain Text"/>
    <w:basedOn w:val="Normal"/>
    <w:link w:val="PlainTextChar"/>
    <w:rsid w:val="00BA3F43"/>
    <w:rPr>
      <w:rFonts w:ascii="Courier New" w:hAnsi="Courier New" w:cs="Courier New"/>
      <w:sz w:val="20"/>
      <w:szCs w:val="20"/>
    </w:rPr>
  </w:style>
  <w:style w:type="character" w:customStyle="1" w:styleId="PlainTextChar">
    <w:name w:val="Plain Text Char"/>
    <w:basedOn w:val="DefaultParagraphFont"/>
    <w:link w:val="PlainText"/>
    <w:rsid w:val="00BA3F43"/>
    <w:rPr>
      <w:rFonts w:ascii="Courier New" w:eastAsia="Times New Roman" w:hAnsi="Courier New" w:cs="Courier New"/>
      <w:sz w:val="20"/>
      <w:szCs w:val="20"/>
    </w:rPr>
  </w:style>
  <w:style w:type="character" w:styleId="Hyperlink">
    <w:name w:val="Hyperlink"/>
    <w:basedOn w:val="DefaultParagraphFont"/>
    <w:semiHidden/>
    <w:rsid w:val="005358F6"/>
    <w:rPr>
      <w:color w:val="0000FF"/>
      <w:u w:val="none"/>
    </w:rPr>
  </w:style>
  <w:style w:type="character" w:customStyle="1" w:styleId="list0020paragraphchar">
    <w:name w:val="list_0020paragraph__char"/>
    <w:basedOn w:val="DefaultParagraphFont"/>
    <w:rsid w:val="00D32D1F"/>
  </w:style>
  <w:style w:type="character" w:customStyle="1" w:styleId="spellechar">
    <w:name w:val="spelle__char"/>
    <w:basedOn w:val="DefaultParagraphFont"/>
    <w:rsid w:val="00D32D1F"/>
  </w:style>
  <w:style w:type="paragraph" w:styleId="Subtitle">
    <w:name w:val="Subtitle"/>
    <w:basedOn w:val="Normal"/>
    <w:link w:val="SubtitleChar"/>
    <w:qFormat/>
    <w:rsid w:val="00D32D1F"/>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D32D1F"/>
    <w:rPr>
      <w:rFonts w:ascii="TmsRmn 12pt" w:eastAsia="Times New Roman" w:hAnsi="TmsRmn 12pt" w:cs="Times New Roman"/>
      <w:b/>
      <w:bCs/>
      <w:spacing w:val="-3"/>
      <w:sz w:val="24"/>
      <w:szCs w:val="24"/>
    </w:rPr>
  </w:style>
  <w:style w:type="character" w:styleId="HTMLCite">
    <w:name w:val="HTML Cite"/>
    <w:rsid w:val="00DD2C91"/>
    <w:rPr>
      <w:i w:val="0"/>
      <w:iCs w:val="0"/>
      <w:color w:val="008000"/>
    </w:rPr>
  </w:style>
  <w:style w:type="character" w:customStyle="1" w:styleId="headerchar0">
    <w:name w:val="header__char"/>
    <w:basedOn w:val="DefaultParagraphFont"/>
    <w:rsid w:val="00DD2C91"/>
  </w:style>
  <w:style w:type="character" w:customStyle="1" w:styleId="normalchar0">
    <w:name w:val="normalchar"/>
    <w:basedOn w:val="DefaultParagraphFont"/>
    <w:rsid w:val="001203AC"/>
  </w:style>
  <w:style w:type="paragraph" w:styleId="BlockText">
    <w:name w:val="Block Text"/>
    <w:basedOn w:val="Normal"/>
    <w:rsid w:val="009E79DE"/>
    <w:pPr>
      <w:ind w:left="1440" w:right="-720"/>
      <w:jc w:val="both"/>
    </w:pPr>
    <w:rPr>
      <w:sz w:val="20"/>
      <w:szCs w:val="20"/>
      <w:lang w:val="en-GB"/>
    </w:rPr>
  </w:style>
  <w:style w:type="paragraph" w:customStyle="1" w:styleId="NormalVerdana">
    <w:name w:val="Normal + Verdana"/>
    <w:aliases w:val="10 pt,Black,Normal + (Latin) Arial"/>
    <w:basedOn w:val="Normal"/>
    <w:rsid w:val="00115701"/>
    <w:pPr>
      <w:numPr>
        <w:numId w:val="19"/>
      </w:numPr>
      <w:tabs>
        <w:tab w:val="left" w:pos="387"/>
      </w:tabs>
      <w:spacing w:before="60" w:line="240" w:lineRule="atLeast"/>
      <w:jc w:val="both"/>
    </w:pPr>
    <w:rPr>
      <w:rFonts w:ascii="Verdana" w:hAnsi="Verdana"/>
      <w:sz w:val="20"/>
      <w:szCs w:val="20"/>
      <w:lang w:eastAsia="zh-CN"/>
    </w:rPr>
  </w:style>
  <w:style w:type="paragraph" w:styleId="HTMLPreformatted">
    <w:name w:val="HTML Preformatted"/>
    <w:basedOn w:val="Normal"/>
    <w:link w:val="HTMLPreformattedChar"/>
    <w:semiHidden/>
    <w:rsid w:val="001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15701"/>
    <w:rPr>
      <w:rFonts w:ascii="Courier New" w:eastAsia="Times New Roman" w:hAnsi="Courier New" w:cs="Courier New"/>
      <w:sz w:val="20"/>
      <w:szCs w:val="20"/>
    </w:rPr>
  </w:style>
  <w:style w:type="paragraph" w:customStyle="1" w:styleId="CompanyName">
    <w:name w:val="Company Name"/>
    <w:basedOn w:val="Normal"/>
    <w:rsid w:val="001E393D"/>
    <w:pPr>
      <w:tabs>
        <w:tab w:val="center" w:pos="5040"/>
        <w:tab w:val="right" w:pos="9360"/>
      </w:tabs>
    </w:pPr>
    <w:rPr>
      <w:rFonts w:ascii="Verdana" w:hAnsi="Verdana" w:cs="Arial"/>
      <w:b/>
      <w:bCs/>
      <w:spacing w:val="-2"/>
      <w:sz w:val="20"/>
      <w:szCs w:val="20"/>
    </w:rPr>
  </w:style>
  <w:style w:type="paragraph" w:customStyle="1" w:styleId="ResumeRighting">
    <w:name w:val="Resume Righting"/>
    <w:rsid w:val="001E393D"/>
    <w:pPr>
      <w:tabs>
        <w:tab w:val="num" w:pos="360"/>
        <w:tab w:val="left" w:pos="480"/>
        <w:tab w:val="left" w:pos="960"/>
        <w:tab w:val="left" w:pos="1440"/>
        <w:tab w:val="left" w:pos="1920"/>
        <w:tab w:val="left" w:pos="2400"/>
        <w:tab w:val="left" w:pos="2880"/>
        <w:tab w:val="left" w:pos="3360"/>
        <w:tab w:val="left" w:pos="3840"/>
        <w:tab w:val="left" w:pos="4320"/>
      </w:tabs>
      <w:suppressAutoHyphens/>
      <w:spacing w:before="120"/>
      <w:ind w:left="0" w:firstLine="0"/>
    </w:pPr>
    <w:rPr>
      <w:rFonts w:ascii="Garamond" w:eastAsia="Arial" w:hAnsi="Garamond" w:cs="Times New Roman"/>
      <w:lang w:bidi="en-US"/>
    </w:rPr>
  </w:style>
  <w:style w:type="paragraph" w:customStyle="1" w:styleId="EducationDetails">
    <w:name w:val="Education Details"/>
    <w:basedOn w:val="Normal"/>
    <w:rsid w:val="001E393D"/>
    <w:pPr>
      <w:numPr>
        <w:numId w:val="27"/>
      </w:numPr>
      <w:tabs>
        <w:tab w:val="left" w:pos="360"/>
      </w:tabs>
      <w:jc w:val="both"/>
      <w:outlineLvl w:val="1"/>
    </w:pPr>
    <w:rPr>
      <w:rFonts w:ascii="Verdana" w:hAnsi="Verdana" w:cs="Arial"/>
      <w:sz w:val="20"/>
      <w:szCs w:val="20"/>
    </w:rPr>
  </w:style>
  <w:style w:type="paragraph" w:customStyle="1" w:styleId="summaryheader">
    <w:name w:val="summaryheader"/>
    <w:basedOn w:val="Normal"/>
    <w:rsid w:val="001E393D"/>
    <w:pPr>
      <w:spacing w:before="120" w:after="120"/>
    </w:pPr>
    <w:rPr>
      <w:rFonts w:ascii="Verdana" w:hAnsi="Verdana"/>
      <w:b/>
      <w:bCs/>
      <w:sz w:val="20"/>
      <w:szCs w:val="20"/>
    </w:rPr>
  </w:style>
  <w:style w:type="paragraph" w:customStyle="1" w:styleId="Name">
    <w:name w:val="Name"/>
    <w:basedOn w:val="Normal"/>
    <w:autoRedefine/>
    <w:rsid w:val="009954DA"/>
    <w:pPr>
      <w:jc w:val="right"/>
    </w:pPr>
    <w:rPr>
      <w:rFonts w:ascii="Verdana" w:hAnsi="Verdana"/>
      <w:b/>
      <w:bCs/>
      <w:sz w:val="22"/>
      <w:szCs w:val="22"/>
    </w:rPr>
  </w:style>
  <w:style w:type="paragraph" w:customStyle="1" w:styleId="ProjectName">
    <w:name w:val="Project Name"/>
    <w:basedOn w:val="CompanyName"/>
    <w:rsid w:val="009954DA"/>
    <w:rPr>
      <w:bCs w:val="0"/>
      <w:u w:val="single"/>
    </w:rPr>
  </w:style>
  <w:style w:type="paragraph" w:customStyle="1" w:styleId="SummaryHeader0">
    <w:name w:val="Summary Header"/>
    <w:basedOn w:val="Normal"/>
    <w:rsid w:val="009954DA"/>
    <w:pPr>
      <w:pBdr>
        <w:top w:val="single" w:sz="12" w:space="1" w:color="auto"/>
      </w:pBdr>
      <w:spacing w:before="120" w:after="120"/>
    </w:pPr>
    <w:rPr>
      <w:rFonts w:ascii="Verdana" w:hAnsi="Verdana" w:cs="Arial"/>
      <w:b/>
      <w:sz w:val="20"/>
      <w:szCs w:val="20"/>
    </w:rPr>
  </w:style>
  <w:style w:type="paragraph" w:customStyle="1" w:styleId="CompanyDetails">
    <w:name w:val="Company Details"/>
    <w:basedOn w:val="CompanyName"/>
    <w:rsid w:val="009954DA"/>
    <w:rPr>
      <w:sz w:val="18"/>
    </w:rPr>
  </w:style>
  <w:style w:type="paragraph" w:customStyle="1" w:styleId="ProjectDetails">
    <w:name w:val="Project Details"/>
    <w:basedOn w:val="ProjectName"/>
    <w:rsid w:val="009954DA"/>
    <w:rPr>
      <w:b w:val="0"/>
      <w:u w:val="none"/>
    </w:rPr>
  </w:style>
  <w:style w:type="paragraph" w:customStyle="1" w:styleId="Responsibilities">
    <w:name w:val="Responsibilities"/>
    <w:basedOn w:val="ProjectDetails"/>
    <w:rsid w:val="009954DA"/>
    <w:pPr>
      <w:tabs>
        <w:tab w:val="left" w:pos="720"/>
      </w:tabs>
    </w:pPr>
    <w:rPr>
      <w:b/>
    </w:rPr>
  </w:style>
  <w:style w:type="paragraph" w:customStyle="1" w:styleId="SoftwareUsed">
    <w:name w:val="Software Used"/>
    <w:basedOn w:val="ProjectDetails"/>
    <w:rsid w:val="009954DA"/>
    <w:rPr>
      <w:b/>
    </w:rPr>
  </w:style>
  <w:style w:type="paragraph" w:customStyle="1" w:styleId="OtherDetails">
    <w:name w:val="Other Details"/>
    <w:basedOn w:val="Normal"/>
    <w:rsid w:val="009954DA"/>
    <w:pPr>
      <w:pBdr>
        <w:top w:val="single" w:sz="12" w:space="1" w:color="auto"/>
      </w:pBdr>
      <w:tabs>
        <w:tab w:val="left" w:pos="360"/>
        <w:tab w:val="center" w:pos="5040"/>
        <w:tab w:val="right" w:pos="9360"/>
      </w:tabs>
      <w:jc w:val="both"/>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20">
      <w:bodyDiv w:val="1"/>
      <w:marLeft w:val="0"/>
      <w:marRight w:val="0"/>
      <w:marTop w:val="0"/>
      <w:marBottom w:val="0"/>
      <w:divBdr>
        <w:top w:val="none" w:sz="0" w:space="0" w:color="auto"/>
        <w:left w:val="none" w:sz="0" w:space="0" w:color="auto"/>
        <w:bottom w:val="none" w:sz="0" w:space="0" w:color="auto"/>
        <w:right w:val="none" w:sz="0" w:space="0" w:color="auto"/>
      </w:divBdr>
    </w:div>
    <w:div w:id="98918857">
      <w:bodyDiv w:val="1"/>
      <w:marLeft w:val="0"/>
      <w:marRight w:val="0"/>
      <w:marTop w:val="0"/>
      <w:marBottom w:val="0"/>
      <w:divBdr>
        <w:top w:val="none" w:sz="0" w:space="0" w:color="auto"/>
        <w:left w:val="none" w:sz="0" w:space="0" w:color="auto"/>
        <w:bottom w:val="none" w:sz="0" w:space="0" w:color="auto"/>
        <w:right w:val="none" w:sz="0" w:space="0" w:color="auto"/>
      </w:divBdr>
    </w:div>
    <w:div w:id="412164439">
      <w:bodyDiv w:val="1"/>
      <w:marLeft w:val="0"/>
      <w:marRight w:val="0"/>
      <w:marTop w:val="0"/>
      <w:marBottom w:val="0"/>
      <w:divBdr>
        <w:top w:val="none" w:sz="0" w:space="0" w:color="auto"/>
        <w:left w:val="none" w:sz="0" w:space="0" w:color="auto"/>
        <w:bottom w:val="none" w:sz="0" w:space="0" w:color="auto"/>
        <w:right w:val="none" w:sz="0" w:space="0" w:color="auto"/>
      </w:divBdr>
    </w:div>
    <w:div w:id="749810685">
      <w:bodyDiv w:val="1"/>
      <w:marLeft w:val="0"/>
      <w:marRight w:val="0"/>
      <w:marTop w:val="0"/>
      <w:marBottom w:val="0"/>
      <w:divBdr>
        <w:top w:val="none" w:sz="0" w:space="0" w:color="auto"/>
        <w:left w:val="none" w:sz="0" w:space="0" w:color="auto"/>
        <w:bottom w:val="none" w:sz="0" w:space="0" w:color="auto"/>
        <w:right w:val="none" w:sz="0" w:space="0" w:color="auto"/>
      </w:divBdr>
    </w:div>
    <w:div w:id="1317420119">
      <w:bodyDiv w:val="1"/>
      <w:marLeft w:val="0"/>
      <w:marRight w:val="0"/>
      <w:marTop w:val="0"/>
      <w:marBottom w:val="0"/>
      <w:divBdr>
        <w:top w:val="none" w:sz="0" w:space="0" w:color="auto"/>
        <w:left w:val="none" w:sz="0" w:space="0" w:color="auto"/>
        <w:bottom w:val="none" w:sz="0" w:space="0" w:color="auto"/>
        <w:right w:val="none" w:sz="0" w:space="0" w:color="auto"/>
      </w:divBdr>
    </w:div>
    <w:div w:id="1383098301">
      <w:bodyDiv w:val="1"/>
      <w:marLeft w:val="0"/>
      <w:marRight w:val="0"/>
      <w:marTop w:val="0"/>
      <w:marBottom w:val="0"/>
      <w:divBdr>
        <w:top w:val="none" w:sz="0" w:space="0" w:color="auto"/>
        <w:left w:val="none" w:sz="0" w:space="0" w:color="auto"/>
        <w:bottom w:val="none" w:sz="0" w:space="0" w:color="auto"/>
        <w:right w:val="none" w:sz="0" w:space="0" w:color="auto"/>
      </w:divBdr>
    </w:div>
    <w:div w:id="1387147106">
      <w:bodyDiv w:val="1"/>
      <w:marLeft w:val="0"/>
      <w:marRight w:val="0"/>
      <w:marTop w:val="0"/>
      <w:marBottom w:val="0"/>
      <w:divBdr>
        <w:top w:val="none" w:sz="0" w:space="0" w:color="auto"/>
        <w:left w:val="none" w:sz="0" w:space="0" w:color="auto"/>
        <w:bottom w:val="none" w:sz="0" w:space="0" w:color="auto"/>
        <w:right w:val="none" w:sz="0" w:space="0" w:color="auto"/>
      </w:divBdr>
    </w:div>
    <w:div w:id="1572618428">
      <w:bodyDiv w:val="1"/>
      <w:marLeft w:val="0"/>
      <w:marRight w:val="0"/>
      <w:marTop w:val="0"/>
      <w:marBottom w:val="0"/>
      <w:divBdr>
        <w:top w:val="none" w:sz="0" w:space="0" w:color="auto"/>
        <w:left w:val="none" w:sz="0" w:space="0" w:color="auto"/>
        <w:bottom w:val="none" w:sz="0" w:space="0" w:color="auto"/>
        <w:right w:val="none" w:sz="0" w:space="0" w:color="auto"/>
      </w:divBdr>
    </w:div>
    <w:div w:id="2033608744">
      <w:bodyDiv w:val="1"/>
      <w:marLeft w:val="0"/>
      <w:marRight w:val="0"/>
      <w:marTop w:val="0"/>
      <w:marBottom w:val="0"/>
      <w:divBdr>
        <w:top w:val="none" w:sz="0" w:space="0" w:color="auto"/>
        <w:left w:val="none" w:sz="0" w:space="0" w:color="auto"/>
        <w:bottom w:val="none" w:sz="0" w:space="0" w:color="auto"/>
        <w:right w:val="none" w:sz="0" w:space="0" w:color="auto"/>
      </w:divBdr>
    </w:div>
    <w:div w:id="2076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9DA894C4D1AC543B01CBAA6F6D19D46" ma:contentTypeVersion="12" ma:contentTypeDescription="Create a new document." ma:contentTypeScope="" ma:versionID="729fed4cc4487d3b8d713459bedeb262">
  <xsd:schema xmlns:xsd="http://www.w3.org/2001/XMLSchema" xmlns:xs="http://www.w3.org/2001/XMLSchema" xmlns:p="http://schemas.microsoft.com/office/2006/metadata/properties" xmlns:ns2="01a2486e-bff7-4228-aa66-1e9e0c3a9029" xmlns:ns3="0debcd9d-570d-46a8-9aa7-7dd903fbde42" targetNamespace="http://schemas.microsoft.com/office/2006/metadata/properties" ma:root="true" ma:fieldsID="5cb636a07f8af6a9b1caf01f019d728e" ns2:_="" ns3:_="">
    <xsd:import namespace="01a2486e-bff7-4228-aa66-1e9e0c3a9029"/>
    <xsd:import namespace="0debcd9d-570d-46a8-9aa7-7dd903fbde4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a2486e-bff7-4228-aa66-1e9e0c3a9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ebcd9d-570d-46a8-9aa7-7dd903fbde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61364-0BA8-43C8-B295-7C5020E6A4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74A235-92A4-456E-A051-2432B1961419}">
  <ds:schemaRefs>
    <ds:schemaRef ds:uri="http://schemas.microsoft.com/sharepoint/v3/contenttype/forms"/>
  </ds:schemaRefs>
</ds:datastoreItem>
</file>

<file path=customXml/itemProps3.xml><?xml version="1.0" encoding="utf-8"?>
<ds:datastoreItem xmlns:ds="http://schemas.openxmlformats.org/officeDocument/2006/customXml" ds:itemID="{4B93D9D0-A10F-447D-92D6-CA6AC530B4BD}">
  <ds:schemaRefs>
    <ds:schemaRef ds:uri="http://schemas.openxmlformats.org/officeDocument/2006/bibliography"/>
  </ds:schemaRefs>
</ds:datastoreItem>
</file>

<file path=customXml/itemProps4.xml><?xml version="1.0" encoding="utf-8"?>
<ds:datastoreItem xmlns:ds="http://schemas.openxmlformats.org/officeDocument/2006/customXml" ds:itemID="{DAC43D35-E832-464D-ACE0-8550BBB2D0E9}"/>
</file>

<file path=docProps/app.xml><?xml version="1.0" encoding="utf-8"?>
<Properties xmlns="http://schemas.openxmlformats.org/officeDocument/2006/extended-properties" xmlns:vt="http://schemas.openxmlformats.org/officeDocument/2006/docPropsVTypes">
  <Template>Normal.dotm</Template>
  <TotalTime>1</TotalTime>
  <Pages>4</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USTRI</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Infrastructure</dc:creator>
  <cp:lastModifiedBy>Beys, Paulina              UTCHQ</cp:lastModifiedBy>
  <cp:revision>2</cp:revision>
  <dcterms:created xsi:type="dcterms:W3CDTF">2021-02-18T19:47:00Z</dcterms:created>
  <dcterms:modified xsi:type="dcterms:W3CDTF">2021-02-18T19:47:00Z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0x01010069DA894C4D1AC543B01CBAA6F6D19D46</vt:lpwstr>
  </property>
  <property fmtid="{D5CDD505-2E9C-101B-9397-08002B2CF9AE}" pid="3" name="_DocHome">
    <vt:i4>884468644</vt:i4>
  </property>
</Properties>
</file>